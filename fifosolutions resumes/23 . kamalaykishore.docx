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6298" w:rsidRDefault="00236298" w:rsidP="00236298">
      <w:pPr>
        <w:autoSpaceDE w:val="0"/>
        <w:autoSpaceDN w:val="0"/>
        <w:adjustRightInd w:val="0"/>
        <w:rPr>
          <w:rFonts w:ascii="Calibri" w:hAnsi="Calibri" w:cs="Calibri"/>
          <w:b/>
          <w:bCs/>
          <w:color w:val="000000"/>
          <w:sz w:val="32"/>
          <w:szCs w:val="32"/>
        </w:rPr>
      </w:pPr>
      <w:r>
        <w:rPr>
          <w:rFonts w:ascii="Calibri" w:hAnsi="Calibri" w:cs="Calibri"/>
          <w:b/>
          <w:bCs/>
          <w:color w:val="000000"/>
          <w:sz w:val="32"/>
          <w:szCs w:val="32"/>
        </w:rPr>
        <w:t>Kishore kamalay</w:t>
      </w:r>
    </w:p>
    <w:p w:rsidR="00236298" w:rsidRDefault="00236298" w:rsidP="00236298">
      <w:pPr>
        <w:autoSpaceDE w:val="0"/>
        <w:autoSpaceDN w:val="0"/>
        <w:adjustRightInd w:val="0"/>
        <w:rPr>
          <w:rFonts w:ascii="Calibri" w:hAnsi="Calibri" w:cs="Calibri"/>
          <w:b/>
          <w:bCs/>
          <w:color w:val="000000"/>
          <w:sz w:val="32"/>
          <w:szCs w:val="32"/>
        </w:rPr>
      </w:pPr>
      <w:r>
        <w:rPr>
          <w:rFonts w:ascii="Calibri" w:hAnsi="Calibri" w:cs="Calibri"/>
          <w:b/>
          <w:bCs/>
          <w:color w:val="000000"/>
          <w:sz w:val="32"/>
          <w:szCs w:val="32"/>
        </w:rPr>
        <w:t xml:space="preserve">Kamalay.kishore@gmail.com                                                                                                                                   </w:t>
      </w:r>
    </w:p>
    <w:p w:rsidR="00236298" w:rsidRDefault="00236298" w:rsidP="00236298">
      <w:pPr>
        <w:autoSpaceDE w:val="0"/>
        <w:autoSpaceDN w:val="0"/>
        <w:adjustRightInd w:val="0"/>
        <w:rPr>
          <w:rFonts w:ascii="Calibri" w:hAnsi="Calibri" w:cs="Calibri"/>
          <w:b/>
          <w:bCs/>
          <w:color w:val="000000"/>
          <w:sz w:val="32"/>
          <w:szCs w:val="32"/>
        </w:rPr>
      </w:pPr>
      <w:r>
        <w:rPr>
          <w:rFonts w:ascii="Calibri" w:hAnsi="Calibri" w:cs="Calibri"/>
          <w:b/>
          <w:bCs/>
          <w:color w:val="000000"/>
          <w:sz w:val="32"/>
          <w:szCs w:val="32"/>
        </w:rPr>
        <w:t>512-391-9373</w:t>
      </w:r>
    </w:p>
    <w:p w:rsidR="00236298" w:rsidRDefault="00236298" w:rsidP="00236298">
      <w:pPr>
        <w:autoSpaceDE w:val="0"/>
        <w:autoSpaceDN w:val="0"/>
        <w:adjustRightInd w:val="0"/>
        <w:jc w:val="both"/>
        <w:rPr>
          <w:rFonts w:ascii="Calibri" w:hAnsi="Calibri" w:cs="Calibri"/>
          <w:color w:val="000000"/>
          <w:sz w:val="22"/>
          <w:szCs w:val="22"/>
        </w:rPr>
      </w:pPr>
    </w:p>
    <w:p w:rsidR="00236298" w:rsidRDefault="00236298" w:rsidP="00236298">
      <w:pPr>
        <w:autoSpaceDE w:val="0"/>
        <w:autoSpaceDN w:val="0"/>
        <w:adjustRightInd w:val="0"/>
        <w:jc w:val="both"/>
        <w:rPr>
          <w:rFonts w:ascii="Calibri" w:hAnsi="Calibri" w:cs="Calibri"/>
          <w:b/>
          <w:bCs/>
          <w:color w:val="000000"/>
          <w:sz w:val="22"/>
          <w:szCs w:val="22"/>
        </w:rPr>
      </w:pPr>
    </w:p>
    <w:p w:rsidR="00236298" w:rsidRDefault="00236298" w:rsidP="00236298">
      <w:pPr>
        <w:autoSpaceDE w:val="0"/>
        <w:autoSpaceDN w:val="0"/>
        <w:adjustRightInd w:val="0"/>
        <w:jc w:val="both"/>
        <w:rPr>
          <w:rFonts w:ascii="Calibri" w:hAnsi="Calibri" w:cs="Calibri"/>
          <w:b/>
          <w:bCs/>
          <w:color w:val="000000"/>
          <w:sz w:val="20"/>
          <w:szCs w:val="20"/>
          <w:u w:val="single"/>
        </w:rPr>
      </w:pPr>
      <w:r>
        <w:rPr>
          <w:rFonts w:ascii="Calibri" w:hAnsi="Calibri" w:cs="Calibri"/>
          <w:b/>
          <w:bCs/>
          <w:color w:val="000000"/>
          <w:sz w:val="20"/>
          <w:szCs w:val="20"/>
          <w:u w:val="single"/>
        </w:rPr>
        <w:t>PROFESSIONAL SUMMARY:</w:t>
      </w:r>
    </w:p>
    <w:p w:rsidR="00236298" w:rsidRDefault="00236298" w:rsidP="00236298">
      <w:pPr>
        <w:autoSpaceDE w:val="0"/>
        <w:autoSpaceDN w:val="0"/>
        <w:adjustRightInd w:val="0"/>
        <w:jc w:val="both"/>
        <w:rPr>
          <w:rFonts w:ascii="Calibri" w:hAnsi="Calibri" w:cs="Calibri"/>
          <w:color w:val="000000"/>
          <w:sz w:val="20"/>
          <w:szCs w:val="20"/>
        </w:rPr>
      </w:pPr>
    </w:p>
    <w:p w:rsidR="00236298" w:rsidRDefault="00112E87" w:rsidP="00236298">
      <w:pPr>
        <w:numPr>
          <w:ilvl w:val="0"/>
          <w:numId w:val="7"/>
        </w:numPr>
        <w:tabs>
          <w:tab w:val="left" w:pos="20"/>
          <w:tab w:val="left" w:pos="360"/>
        </w:tabs>
        <w:autoSpaceDE w:val="0"/>
        <w:autoSpaceDN w:val="0"/>
        <w:adjustRightInd w:val="0"/>
        <w:ind w:left="360"/>
        <w:rPr>
          <w:rFonts w:ascii="Calibri" w:hAnsi="Calibri" w:cs="Calibri"/>
          <w:color w:val="000000"/>
          <w:sz w:val="22"/>
          <w:szCs w:val="22"/>
        </w:rPr>
      </w:pPr>
      <w:r>
        <w:rPr>
          <w:rFonts w:ascii="Calibri" w:hAnsi="Calibri" w:cs="Calibri"/>
          <w:color w:val="000000"/>
          <w:sz w:val="22"/>
          <w:szCs w:val="22"/>
        </w:rPr>
        <w:t>6</w:t>
      </w:r>
      <w:r w:rsidR="00A43499">
        <w:rPr>
          <w:rFonts w:ascii="Calibri" w:hAnsi="Calibri" w:cs="Calibri"/>
          <w:color w:val="000000"/>
          <w:sz w:val="22"/>
          <w:szCs w:val="22"/>
        </w:rPr>
        <w:t xml:space="preserve">plus </w:t>
      </w:r>
      <w:r w:rsidR="00236298">
        <w:rPr>
          <w:rFonts w:ascii="Calibri" w:hAnsi="Calibri" w:cs="Calibri"/>
          <w:color w:val="000000"/>
          <w:sz w:val="22"/>
          <w:szCs w:val="22"/>
        </w:rPr>
        <w:t>years of experience in Software Development Lifecycle (SDLC) core areas such as Analysis, Design, Implementation, Testing and Deployment of Object Oriented, Client-Server, Web-Based, Distributed and Enterprise Applications with Java/J2EE technologies &amp; developing applications with agile methodology.</w:t>
      </w:r>
    </w:p>
    <w:p w:rsidR="00236298" w:rsidRDefault="00236298" w:rsidP="00236298">
      <w:pPr>
        <w:numPr>
          <w:ilvl w:val="0"/>
          <w:numId w:val="7"/>
        </w:numPr>
        <w:tabs>
          <w:tab w:val="left" w:pos="20"/>
          <w:tab w:val="left" w:pos="360"/>
        </w:tabs>
        <w:autoSpaceDE w:val="0"/>
        <w:autoSpaceDN w:val="0"/>
        <w:adjustRightInd w:val="0"/>
        <w:ind w:left="360"/>
        <w:rPr>
          <w:rFonts w:ascii="Calibri" w:hAnsi="Calibri" w:cs="Calibri"/>
          <w:color w:val="000000"/>
          <w:sz w:val="22"/>
          <w:szCs w:val="22"/>
        </w:rPr>
      </w:pPr>
      <w:r>
        <w:rPr>
          <w:rFonts w:ascii="Calibri" w:hAnsi="Calibri" w:cs="Calibri"/>
          <w:color w:val="000000"/>
          <w:sz w:val="22"/>
          <w:szCs w:val="22"/>
        </w:rPr>
        <w:t>Created and Enhanced J2EE Web Application using Java and WebSphere utilizing the agile development process. </w:t>
      </w:r>
    </w:p>
    <w:p w:rsidR="00236298" w:rsidRDefault="00236298" w:rsidP="00236298">
      <w:pPr>
        <w:numPr>
          <w:ilvl w:val="0"/>
          <w:numId w:val="7"/>
        </w:numPr>
        <w:tabs>
          <w:tab w:val="left" w:pos="20"/>
          <w:tab w:val="left" w:pos="360"/>
        </w:tabs>
        <w:autoSpaceDE w:val="0"/>
        <w:autoSpaceDN w:val="0"/>
        <w:adjustRightInd w:val="0"/>
        <w:ind w:left="360"/>
        <w:rPr>
          <w:rFonts w:ascii="Calibri" w:hAnsi="Calibri" w:cs="Calibri"/>
          <w:b/>
          <w:bCs/>
          <w:color w:val="000000"/>
          <w:sz w:val="22"/>
          <w:szCs w:val="22"/>
        </w:rPr>
      </w:pPr>
      <w:r>
        <w:rPr>
          <w:rFonts w:ascii="Calibri" w:hAnsi="Calibri" w:cs="Calibri"/>
          <w:color w:val="000000"/>
          <w:sz w:val="22"/>
          <w:szCs w:val="22"/>
        </w:rPr>
        <w:t xml:space="preserve">Experience in developing web applications using technologies like </w:t>
      </w:r>
      <w:r>
        <w:rPr>
          <w:rFonts w:ascii="Calibri" w:hAnsi="Calibri" w:cs="Calibri"/>
          <w:b/>
          <w:bCs/>
          <w:color w:val="000000"/>
          <w:sz w:val="22"/>
          <w:szCs w:val="22"/>
        </w:rPr>
        <w:t xml:space="preserve">HTML, Java Script, AJAX, CSS, </w:t>
      </w:r>
      <w:r w:rsidR="00B24E15">
        <w:rPr>
          <w:rFonts w:ascii="Calibri" w:hAnsi="Calibri" w:cs="Calibri"/>
          <w:b/>
          <w:bCs/>
          <w:color w:val="000000"/>
          <w:sz w:val="22"/>
          <w:szCs w:val="22"/>
        </w:rPr>
        <w:t>jQuery</w:t>
      </w:r>
      <w:r>
        <w:rPr>
          <w:rFonts w:ascii="Calibri" w:hAnsi="Calibri" w:cs="Calibri"/>
          <w:b/>
          <w:bCs/>
          <w:color w:val="000000"/>
          <w:sz w:val="22"/>
          <w:szCs w:val="22"/>
        </w:rPr>
        <w:t xml:space="preserve">, </w:t>
      </w:r>
      <w:r w:rsidR="00B24E15">
        <w:rPr>
          <w:rFonts w:ascii="Calibri" w:hAnsi="Calibri" w:cs="Calibri"/>
          <w:b/>
          <w:bCs/>
          <w:color w:val="000000"/>
          <w:sz w:val="22"/>
          <w:szCs w:val="22"/>
        </w:rPr>
        <w:t>ReactJS</w:t>
      </w:r>
      <w:r>
        <w:rPr>
          <w:rFonts w:ascii="Calibri" w:hAnsi="Calibri" w:cs="Calibri"/>
          <w:b/>
          <w:bCs/>
          <w:color w:val="000000"/>
          <w:sz w:val="22"/>
          <w:szCs w:val="22"/>
        </w:rPr>
        <w:t>, Redux,</w:t>
      </w:r>
      <w:r w:rsidR="0008330D">
        <w:rPr>
          <w:rFonts w:ascii="Calibri" w:hAnsi="Calibri" w:cs="Calibri"/>
          <w:b/>
          <w:bCs/>
          <w:color w:val="000000"/>
          <w:sz w:val="22"/>
          <w:szCs w:val="22"/>
        </w:rPr>
        <w:t>NodeJS</w:t>
      </w:r>
      <w:r>
        <w:rPr>
          <w:rFonts w:ascii="Calibri" w:hAnsi="Calibri" w:cs="Calibri"/>
          <w:b/>
          <w:bCs/>
          <w:color w:val="000000"/>
          <w:sz w:val="22"/>
          <w:szCs w:val="22"/>
        </w:rPr>
        <w:t>, Typescript.</w:t>
      </w:r>
    </w:p>
    <w:p w:rsidR="00236298" w:rsidRDefault="00236298" w:rsidP="00236298">
      <w:pPr>
        <w:numPr>
          <w:ilvl w:val="0"/>
          <w:numId w:val="7"/>
        </w:numPr>
        <w:tabs>
          <w:tab w:val="left" w:pos="20"/>
          <w:tab w:val="left" w:pos="360"/>
        </w:tabs>
        <w:autoSpaceDE w:val="0"/>
        <w:autoSpaceDN w:val="0"/>
        <w:adjustRightInd w:val="0"/>
        <w:ind w:left="360"/>
        <w:rPr>
          <w:rFonts w:ascii="Calibri" w:hAnsi="Calibri" w:cs="Calibri"/>
          <w:color w:val="000000"/>
          <w:sz w:val="22"/>
          <w:szCs w:val="22"/>
        </w:rPr>
      </w:pPr>
      <w:r>
        <w:rPr>
          <w:rFonts w:ascii="Calibri" w:hAnsi="Calibri" w:cs="Calibri"/>
          <w:color w:val="000000"/>
          <w:sz w:val="22"/>
          <w:szCs w:val="22"/>
        </w:rPr>
        <w:t xml:space="preserve">Utilized </w:t>
      </w:r>
      <w:r>
        <w:rPr>
          <w:rFonts w:ascii="Calibri" w:hAnsi="Calibri" w:cs="Calibri"/>
          <w:b/>
          <w:bCs/>
          <w:color w:val="000000"/>
          <w:sz w:val="22"/>
          <w:szCs w:val="22"/>
        </w:rPr>
        <w:t xml:space="preserve">Jenkins and UCD </w:t>
      </w:r>
      <w:r>
        <w:rPr>
          <w:rFonts w:ascii="Calibri" w:hAnsi="Calibri" w:cs="Calibri"/>
          <w:color w:val="000000"/>
          <w:sz w:val="22"/>
          <w:szCs w:val="22"/>
        </w:rPr>
        <w:t>for application build and deployment.</w:t>
      </w:r>
    </w:p>
    <w:p w:rsidR="00236298" w:rsidRDefault="00236298" w:rsidP="00236298">
      <w:pPr>
        <w:numPr>
          <w:ilvl w:val="0"/>
          <w:numId w:val="7"/>
        </w:numPr>
        <w:tabs>
          <w:tab w:val="left" w:pos="20"/>
          <w:tab w:val="left" w:pos="360"/>
        </w:tabs>
        <w:autoSpaceDE w:val="0"/>
        <w:autoSpaceDN w:val="0"/>
        <w:adjustRightInd w:val="0"/>
        <w:ind w:left="360"/>
        <w:rPr>
          <w:rFonts w:ascii="Calibri" w:hAnsi="Calibri" w:cs="Calibri"/>
          <w:color w:val="000000"/>
          <w:sz w:val="22"/>
          <w:szCs w:val="22"/>
        </w:rPr>
      </w:pPr>
      <w:r>
        <w:rPr>
          <w:rFonts w:ascii="Calibri" w:hAnsi="Calibri" w:cs="Calibri"/>
          <w:color w:val="000000"/>
          <w:sz w:val="22"/>
          <w:szCs w:val="22"/>
        </w:rPr>
        <w:t>Converting the specifications into functional and technical design documents, coding and testing.</w:t>
      </w:r>
    </w:p>
    <w:p w:rsidR="00236298" w:rsidRDefault="00236298" w:rsidP="00236298">
      <w:pPr>
        <w:numPr>
          <w:ilvl w:val="0"/>
          <w:numId w:val="7"/>
        </w:numPr>
        <w:tabs>
          <w:tab w:val="left" w:pos="20"/>
          <w:tab w:val="left" w:pos="360"/>
        </w:tabs>
        <w:autoSpaceDE w:val="0"/>
        <w:autoSpaceDN w:val="0"/>
        <w:adjustRightInd w:val="0"/>
        <w:ind w:left="360"/>
        <w:rPr>
          <w:rFonts w:ascii="Calibri" w:hAnsi="Calibri" w:cs="Calibri"/>
          <w:color w:val="000000"/>
          <w:sz w:val="22"/>
          <w:szCs w:val="22"/>
        </w:rPr>
      </w:pPr>
      <w:r>
        <w:rPr>
          <w:rFonts w:ascii="Calibri" w:hAnsi="Calibri" w:cs="Calibri"/>
          <w:color w:val="000000"/>
          <w:sz w:val="22"/>
          <w:szCs w:val="22"/>
        </w:rPr>
        <w:t xml:space="preserve">Utilized </w:t>
      </w:r>
      <w:r>
        <w:rPr>
          <w:rFonts w:ascii="Calibri" w:hAnsi="Calibri" w:cs="Calibri"/>
          <w:b/>
          <w:bCs/>
          <w:color w:val="000000"/>
          <w:sz w:val="22"/>
          <w:szCs w:val="22"/>
        </w:rPr>
        <w:t>Media Queries</w:t>
      </w:r>
      <w:r>
        <w:rPr>
          <w:rFonts w:ascii="Calibri" w:hAnsi="Calibri" w:cs="Calibri"/>
          <w:color w:val="000000"/>
          <w:sz w:val="22"/>
          <w:szCs w:val="22"/>
        </w:rPr>
        <w:t xml:space="preserve"> for development of mobile application.</w:t>
      </w:r>
    </w:p>
    <w:p w:rsidR="00236298" w:rsidRDefault="00236298" w:rsidP="00236298">
      <w:pPr>
        <w:numPr>
          <w:ilvl w:val="0"/>
          <w:numId w:val="7"/>
        </w:numPr>
        <w:tabs>
          <w:tab w:val="left" w:pos="20"/>
          <w:tab w:val="left" w:pos="360"/>
        </w:tabs>
        <w:autoSpaceDE w:val="0"/>
        <w:autoSpaceDN w:val="0"/>
        <w:adjustRightInd w:val="0"/>
        <w:ind w:left="360"/>
        <w:rPr>
          <w:rFonts w:ascii="Calibri" w:hAnsi="Calibri" w:cs="Calibri"/>
          <w:color w:val="000000"/>
          <w:sz w:val="22"/>
          <w:szCs w:val="22"/>
        </w:rPr>
      </w:pPr>
      <w:r>
        <w:rPr>
          <w:rFonts w:ascii="Calibri" w:hAnsi="Calibri" w:cs="Calibri"/>
          <w:color w:val="000000"/>
          <w:sz w:val="22"/>
          <w:szCs w:val="22"/>
        </w:rPr>
        <w:t xml:space="preserve">Have experienced on developing web applications using </w:t>
      </w:r>
      <w:r>
        <w:rPr>
          <w:rFonts w:ascii="Calibri" w:hAnsi="Calibri" w:cs="Calibri"/>
          <w:b/>
          <w:bCs/>
          <w:color w:val="000000"/>
          <w:sz w:val="22"/>
          <w:szCs w:val="22"/>
        </w:rPr>
        <w:t>Bootstrap, cheerio.js</w:t>
      </w:r>
      <w:r>
        <w:rPr>
          <w:rFonts w:ascii="Calibri" w:hAnsi="Calibri" w:cs="Calibri"/>
          <w:color w:val="000000"/>
          <w:sz w:val="22"/>
          <w:szCs w:val="22"/>
        </w:rPr>
        <w:t>.</w:t>
      </w:r>
    </w:p>
    <w:p w:rsidR="00236298" w:rsidRDefault="00236298" w:rsidP="00236298">
      <w:pPr>
        <w:numPr>
          <w:ilvl w:val="0"/>
          <w:numId w:val="7"/>
        </w:numPr>
        <w:tabs>
          <w:tab w:val="left" w:pos="20"/>
          <w:tab w:val="left" w:pos="360"/>
        </w:tabs>
        <w:autoSpaceDE w:val="0"/>
        <w:autoSpaceDN w:val="0"/>
        <w:adjustRightInd w:val="0"/>
        <w:ind w:left="360"/>
        <w:rPr>
          <w:rFonts w:ascii="Calibri" w:hAnsi="Calibri" w:cs="Calibri"/>
          <w:color w:val="000000"/>
          <w:sz w:val="22"/>
          <w:szCs w:val="22"/>
        </w:rPr>
      </w:pPr>
      <w:r>
        <w:rPr>
          <w:rFonts w:ascii="Calibri" w:hAnsi="Calibri" w:cs="Calibri"/>
          <w:color w:val="000000"/>
          <w:sz w:val="22"/>
          <w:szCs w:val="22"/>
        </w:rPr>
        <w:t xml:space="preserve">Utilized editors like </w:t>
      </w:r>
      <w:r>
        <w:rPr>
          <w:rFonts w:ascii="Calibri" w:hAnsi="Calibri" w:cs="Calibri"/>
          <w:b/>
          <w:bCs/>
          <w:color w:val="000000"/>
          <w:sz w:val="22"/>
          <w:szCs w:val="22"/>
        </w:rPr>
        <w:t>Eclipse, Visual studio</w:t>
      </w:r>
      <w:r>
        <w:rPr>
          <w:rFonts w:ascii="Calibri" w:hAnsi="Calibri" w:cs="Calibri"/>
          <w:color w:val="000000"/>
          <w:sz w:val="22"/>
          <w:szCs w:val="22"/>
        </w:rPr>
        <w:t xml:space="preserve"> and </w:t>
      </w:r>
      <w:r>
        <w:rPr>
          <w:rFonts w:ascii="Calibri" w:hAnsi="Calibri" w:cs="Calibri"/>
          <w:b/>
          <w:bCs/>
          <w:color w:val="000000"/>
          <w:sz w:val="22"/>
          <w:szCs w:val="22"/>
        </w:rPr>
        <w:t>sublime text.</w:t>
      </w:r>
    </w:p>
    <w:p w:rsidR="00236298" w:rsidRDefault="00236298" w:rsidP="00236298">
      <w:pPr>
        <w:numPr>
          <w:ilvl w:val="0"/>
          <w:numId w:val="7"/>
        </w:numPr>
        <w:tabs>
          <w:tab w:val="left" w:pos="20"/>
          <w:tab w:val="left" w:pos="360"/>
        </w:tabs>
        <w:autoSpaceDE w:val="0"/>
        <w:autoSpaceDN w:val="0"/>
        <w:adjustRightInd w:val="0"/>
        <w:ind w:left="360"/>
        <w:rPr>
          <w:rFonts w:ascii="Calibri" w:hAnsi="Calibri" w:cs="Calibri"/>
          <w:color w:val="000000"/>
          <w:sz w:val="22"/>
          <w:szCs w:val="22"/>
        </w:rPr>
      </w:pPr>
      <w:r>
        <w:rPr>
          <w:rFonts w:ascii="Calibri" w:hAnsi="Calibri" w:cs="Calibri"/>
          <w:color w:val="000000"/>
          <w:sz w:val="22"/>
          <w:szCs w:val="22"/>
        </w:rPr>
        <w:t>Utilized Test Driven Development as a part of Agile Programming Technique and developed the code.</w:t>
      </w:r>
    </w:p>
    <w:p w:rsidR="00236298" w:rsidRDefault="00236298" w:rsidP="00236298">
      <w:pPr>
        <w:numPr>
          <w:ilvl w:val="0"/>
          <w:numId w:val="7"/>
        </w:numPr>
        <w:tabs>
          <w:tab w:val="left" w:pos="20"/>
          <w:tab w:val="left" w:pos="360"/>
        </w:tabs>
        <w:autoSpaceDE w:val="0"/>
        <w:autoSpaceDN w:val="0"/>
        <w:adjustRightInd w:val="0"/>
        <w:ind w:left="360"/>
        <w:rPr>
          <w:rFonts w:ascii="Calibri" w:hAnsi="Calibri" w:cs="Calibri"/>
          <w:color w:val="000000"/>
          <w:sz w:val="22"/>
          <w:szCs w:val="22"/>
        </w:rPr>
      </w:pPr>
      <w:r>
        <w:rPr>
          <w:rFonts w:ascii="Calibri" w:hAnsi="Calibri" w:cs="Calibri"/>
          <w:color w:val="000000"/>
          <w:sz w:val="22"/>
          <w:szCs w:val="22"/>
        </w:rPr>
        <w:t>Experienced in using Operating Systems like Windows 98 / 2000 / NT / XP Win7, OSX, UNIX/Linux.</w:t>
      </w:r>
    </w:p>
    <w:p w:rsidR="00236298" w:rsidRDefault="00236298" w:rsidP="00236298">
      <w:pPr>
        <w:numPr>
          <w:ilvl w:val="0"/>
          <w:numId w:val="7"/>
        </w:numPr>
        <w:tabs>
          <w:tab w:val="left" w:pos="20"/>
          <w:tab w:val="left" w:pos="360"/>
        </w:tabs>
        <w:autoSpaceDE w:val="0"/>
        <w:autoSpaceDN w:val="0"/>
        <w:adjustRightInd w:val="0"/>
        <w:ind w:left="360"/>
        <w:rPr>
          <w:rFonts w:ascii="Calibri" w:hAnsi="Calibri" w:cs="Calibri"/>
          <w:color w:val="000000"/>
          <w:sz w:val="22"/>
          <w:szCs w:val="22"/>
        </w:rPr>
      </w:pPr>
      <w:r>
        <w:rPr>
          <w:rFonts w:ascii="Calibri" w:hAnsi="Calibri" w:cs="Calibri"/>
          <w:color w:val="000000"/>
          <w:sz w:val="22"/>
          <w:szCs w:val="22"/>
        </w:rPr>
        <w:t>Fluent in implementing dynamic web applications using Application Servers like IBM</w:t>
      </w:r>
      <w:r>
        <w:rPr>
          <w:rFonts w:ascii="Calibri" w:hAnsi="Calibri" w:cs="Calibri"/>
          <w:b/>
          <w:bCs/>
          <w:color w:val="000000"/>
          <w:sz w:val="22"/>
          <w:szCs w:val="22"/>
        </w:rPr>
        <w:t xml:space="preserve"> WebSphere</w:t>
      </w:r>
      <w:r>
        <w:rPr>
          <w:rFonts w:ascii="Calibri" w:hAnsi="Calibri" w:cs="Calibri"/>
          <w:color w:val="000000"/>
          <w:sz w:val="22"/>
          <w:szCs w:val="22"/>
        </w:rPr>
        <w:t xml:space="preserve"> and Apache Tomcat and deploying in various environments like Windows and Linux.</w:t>
      </w:r>
    </w:p>
    <w:p w:rsidR="00236298" w:rsidRDefault="00236298" w:rsidP="00236298">
      <w:pPr>
        <w:numPr>
          <w:ilvl w:val="0"/>
          <w:numId w:val="7"/>
        </w:numPr>
        <w:tabs>
          <w:tab w:val="left" w:pos="20"/>
          <w:tab w:val="left" w:pos="360"/>
        </w:tabs>
        <w:autoSpaceDE w:val="0"/>
        <w:autoSpaceDN w:val="0"/>
        <w:adjustRightInd w:val="0"/>
        <w:ind w:left="360"/>
        <w:rPr>
          <w:rFonts w:ascii="Calibri" w:hAnsi="Calibri" w:cs="Calibri"/>
          <w:color w:val="000000"/>
          <w:sz w:val="22"/>
          <w:szCs w:val="22"/>
        </w:rPr>
      </w:pPr>
      <w:r>
        <w:rPr>
          <w:rFonts w:ascii="Calibri" w:hAnsi="Calibri" w:cs="Calibri"/>
          <w:color w:val="000000"/>
          <w:sz w:val="22"/>
          <w:szCs w:val="22"/>
        </w:rPr>
        <w:t xml:space="preserve">Experience in developing mobile site in </w:t>
      </w:r>
      <w:r>
        <w:rPr>
          <w:rFonts w:ascii="Calibri" w:hAnsi="Calibri" w:cs="Calibri"/>
          <w:b/>
          <w:bCs/>
          <w:color w:val="000000"/>
          <w:sz w:val="22"/>
          <w:szCs w:val="22"/>
        </w:rPr>
        <w:t>PWA</w:t>
      </w:r>
      <w:r>
        <w:rPr>
          <w:rFonts w:ascii="Calibri" w:hAnsi="Calibri" w:cs="Calibri"/>
          <w:color w:val="000000"/>
          <w:sz w:val="22"/>
          <w:szCs w:val="22"/>
        </w:rPr>
        <w:t>.</w:t>
      </w:r>
    </w:p>
    <w:p w:rsidR="00236298" w:rsidRDefault="00236298" w:rsidP="00236298">
      <w:pPr>
        <w:numPr>
          <w:ilvl w:val="0"/>
          <w:numId w:val="7"/>
        </w:numPr>
        <w:tabs>
          <w:tab w:val="left" w:pos="20"/>
          <w:tab w:val="left" w:pos="360"/>
        </w:tabs>
        <w:autoSpaceDE w:val="0"/>
        <w:autoSpaceDN w:val="0"/>
        <w:adjustRightInd w:val="0"/>
        <w:ind w:left="360"/>
        <w:rPr>
          <w:rFonts w:ascii="Calibri" w:hAnsi="Calibri" w:cs="Calibri"/>
          <w:color w:val="000000"/>
          <w:sz w:val="22"/>
          <w:szCs w:val="22"/>
        </w:rPr>
      </w:pPr>
      <w:r>
        <w:rPr>
          <w:rFonts w:ascii="Calibri" w:hAnsi="Calibri" w:cs="Calibri"/>
          <w:color w:val="000000"/>
          <w:sz w:val="22"/>
          <w:szCs w:val="22"/>
        </w:rPr>
        <w:t xml:space="preserve">Experience in </w:t>
      </w:r>
      <w:r>
        <w:rPr>
          <w:rFonts w:ascii="Calibri" w:hAnsi="Calibri" w:cs="Calibri"/>
          <w:b/>
          <w:bCs/>
          <w:color w:val="000000"/>
          <w:sz w:val="22"/>
          <w:szCs w:val="22"/>
        </w:rPr>
        <w:t xml:space="preserve">java </w:t>
      </w:r>
      <w:r>
        <w:rPr>
          <w:rFonts w:ascii="Calibri" w:hAnsi="Calibri" w:cs="Calibri"/>
          <w:color w:val="000000"/>
          <w:sz w:val="22"/>
          <w:szCs w:val="22"/>
        </w:rPr>
        <w:t xml:space="preserve">and various frameworks like </w:t>
      </w:r>
      <w:r>
        <w:rPr>
          <w:rFonts w:ascii="Calibri" w:hAnsi="Calibri" w:cs="Calibri"/>
          <w:b/>
          <w:bCs/>
          <w:color w:val="000000"/>
          <w:sz w:val="22"/>
          <w:szCs w:val="22"/>
        </w:rPr>
        <w:t>Hibernate, Spring</w:t>
      </w:r>
      <w:r>
        <w:rPr>
          <w:rFonts w:ascii="Calibri" w:hAnsi="Calibri" w:cs="Calibri"/>
          <w:color w:val="000000"/>
          <w:sz w:val="22"/>
          <w:szCs w:val="22"/>
        </w:rPr>
        <w:t xml:space="preserve"> Etc.</w:t>
      </w:r>
    </w:p>
    <w:p w:rsidR="00236298" w:rsidRDefault="00236298" w:rsidP="00236298">
      <w:pPr>
        <w:numPr>
          <w:ilvl w:val="0"/>
          <w:numId w:val="7"/>
        </w:numPr>
        <w:tabs>
          <w:tab w:val="left" w:pos="20"/>
          <w:tab w:val="left" w:pos="360"/>
        </w:tabs>
        <w:autoSpaceDE w:val="0"/>
        <w:autoSpaceDN w:val="0"/>
        <w:adjustRightInd w:val="0"/>
        <w:ind w:left="360"/>
        <w:rPr>
          <w:rFonts w:ascii="Calibri" w:hAnsi="Calibri" w:cs="Calibri"/>
          <w:color w:val="000000"/>
          <w:sz w:val="22"/>
          <w:szCs w:val="22"/>
        </w:rPr>
      </w:pPr>
      <w:r>
        <w:rPr>
          <w:rFonts w:ascii="Calibri" w:hAnsi="Calibri" w:cs="Calibri"/>
          <w:color w:val="000000"/>
          <w:sz w:val="22"/>
          <w:szCs w:val="22"/>
        </w:rPr>
        <w:t>Involved in the development of project back-end logic layer by using most of the core java features.</w:t>
      </w:r>
    </w:p>
    <w:p w:rsidR="00236298" w:rsidRDefault="00236298" w:rsidP="00236298">
      <w:pPr>
        <w:numPr>
          <w:ilvl w:val="0"/>
          <w:numId w:val="7"/>
        </w:numPr>
        <w:tabs>
          <w:tab w:val="left" w:pos="20"/>
          <w:tab w:val="left" w:pos="360"/>
        </w:tabs>
        <w:autoSpaceDE w:val="0"/>
        <w:autoSpaceDN w:val="0"/>
        <w:adjustRightInd w:val="0"/>
        <w:ind w:left="360"/>
        <w:rPr>
          <w:rFonts w:ascii="Calibri" w:hAnsi="Calibri" w:cs="Calibri"/>
          <w:color w:val="000000"/>
          <w:sz w:val="22"/>
          <w:szCs w:val="22"/>
        </w:rPr>
      </w:pPr>
      <w:r>
        <w:rPr>
          <w:rFonts w:ascii="Calibri" w:hAnsi="Calibri" w:cs="Calibri"/>
          <w:color w:val="000000"/>
          <w:sz w:val="22"/>
          <w:szCs w:val="22"/>
        </w:rPr>
        <w:t xml:space="preserve">Utilized </w:t>
      </w:r>
      <w:r>
        <w:rPr>
          <w:rFonts w:ascii="Calibri" w:hAnsi="Calibri" w:cs="Calibri"/>
          <w:b/>
          <w:bCs/>
          <w:color w:val="000000"/>
          <w:sz w:val="22"/>
          <w:szCs w:val="22"/>
        </w:rPr>
        <w:t>Gradle</w:t>
      </w:r>
      <w:r>
        <w:rPr>
          <w:rFonts w:ascii="Calibri" w:hAnsi="Calibri" w:cs="Calibri"/>
          <w:color w:val="000000"/>
          <w:sz w:val="22"/>
          <w:szCs w:val="22"/>
        </w:rPr>
        <w:t xml:space="preserve"> build tool for the development of Application.</w:t>
      </w:r>
    </w:p>
    <w:p w:rsidR="00236298" w:rsidRDefault="00236298" w:rsidP="00236298">
      <w:pPr>
        <w:numPr>
          <w:ilvl w:val="0"/>
          <w:numId w:val="7"/>
        </w:numPr>
        <w:tabs>
          <w:tab w:val="left" w:pos="20"/>
          <w:tab w:val="left" w:pos="360"/>
        </w:tabs>
        <w:autoSpaceDE w:val="0"/>
        <w:autoSpaceDN w:val="0"/>
        <w:adjustRightInd w:val="0"/>
        <w:ind w:left="360"/>
        <w:rPr>
          <w:rFonts w:ascii="Calibri" w:hAnsi="Calibri" w:cs="Calibri"/>
          <w:color w:val="000000"/>
          <w:sz w:val="22"/>
          <w:szCs w:val="22"/>
        </w:rPr>
      </w:pPr>
      <w:r>
        <w:rPr>
          <w:rFonts w:ascii="Calibri" w:hAnsi="Calibri" w:cs="Calibri"/>
          <w:color w:val="000000"/>
          <w:sz w:val="22"/>
          <w:szCs w:val="22"/>
        </w:rPr>
        <w:t xml:space="preserve">Thorough understanding and in-depth experience in stored procedures, in </w:t>
      </w:r>
      <w:r>
        <w:rPr>
          <w:rFonts w:ascii="Calibri" w:hAnsi="Calibri" w:cs="Calibri"/>
          <w:b/>
          <w:bCs/>
          <w:color w:val="000000"/>
          <w:sz w:val="22"/>
          <w:szCs w:val="22"/>
        </w:rPr>
        <w:t>SQL</w:t>
      </w:r>
      <w:r>
        <w:rPr>
          <w:rFonts w:ascii="Calibri" w:hAnsi="Calibri" w:cs="Calibri"/>
          <w:color w:val="000000"/>
          <w:sz w:val="22"/>
          <w:szCs w:val="22"/>
        </w:rPr>
        <w:t xml:space="preserve"> and </w:t>
      </w:r>
      <w:r>
        <w:rPr>
          <w:rFonts w:ascii="Calibri" w:hAnsi="Calibri" w:cs="Calibri"/>
          <w:b/>
          <w:bCs/>
          <w:color w:val="000000"/>
          <w:sz w:val="22"/>
          <w:szCs w:val="22"/>
        </w:rPr>
        <w:t>DB2</w:t>
      </w:r>
      <w:r>
        <w:rPr>
          <w:rFonts w:ascii="Calibri" w:hAnsi="Calibri" w:cs="Calibri"/>
          <w:color w:val="000000"/>
          <w:sz w:val="22"/>
          <w:szCs w:val="22"/>
        </w:rPr>
        <w:t>.</w:t>
      </w:r>
    </w:p>
    <w:p w:rsidR="00236298" w:rsidRDefault="00236298" w:rsidP="00236298">
      <w:pPr>
        <w:numPr>
          <w:ilvl w:val="0"/>
          <w:numId w:val="7"/>
        </w:numPr>
        <w:tabs>
          <w:tab w:val="left" w:pos="20"/>
          <w:tab w:val="left" w:pos="360"/>
        </w:tabs>
        <w:autoSpaceDE w:val="0"/>
        <w:autoSpaceDN w:val="0"/>
        <w:adjustRightInd w:val="0"/>
        <w:ind w:left="360"/>
        <w:rPr>
          <w:rFonts w:ascii="Calibri" w:hAnsi="Calibri" w:cs="Calibri"/>
          <w:color w:val="000000"/>
          <w:sz w:val="22"/>
          <w:szCs w:val="22"/>
        </w:rPr>
      </w:pPr>
      <w:r>
        <w:rPr>
          <w:rFonts w:ascii="Calibri" w:hAnsi="Calibri" w:cs="Calibri"/>
          <w:color w:val="000000"/>
          <w:sz w:val="22"/>
          <w:szCs w:val="22"/>
        </w:rPr>
        <w:t>Used Cloud based proprietary collaboration tool slack for daily scrum meetings.</w:t>
      </w:r>
    </w:p>
    <w:p w:rsidR="00236298" w:rsidRDefault="00236298" w:rsidP="00236298">
      <w:pPr>
        <w:numPr>
          <w:ilvl w:val="0"/>
          <w:numId w:val="7"/>
        </w:numPr>
        <w:tabs>
          <w:tab w:val="left" w:pos="20"/>
          <w:tab w:val="left" w:pos="360"/>
        </w:tabs>
        <w:autoSpaceDE w:val="0"/>
        <w:autoSpaceDN w:val="0"/>
        <w:adjustRightInd w:val="0"/>
        <w:ind w:left="360"/>
        <w:rPr>
          <w:rFonts w:ascii="Calibri" w:hAnsi="Calibri" w:cs="Calibri"/>
          <w:color w:val="000000"/>
          <w:sz w:val="22"/>
          <w:szCs w:val="22"/>
        </w:rPr>
      </w:pPr>
      <w:r>
        <w:rPr>
          <w:rFonts w:ascii="Calibri" w:hAnsi="Calibri" w:cs="Calibri"/>
          <w:color w:val="000000"/>
          <w:sz w:val="22"/>
          <w:szCs w:val="22"/>
        </w:rPr>
        <w:t xml:space="preserve">Good Experience in utilizing </w:t>
      </w:r>
      <w:r>
        <w:rPr>
          <w:rFonts w:ascii="Calibri" w:hAnsi="Calibri" w:cs="Calibri"/>
          <w:b/>
          <w:bCs/>
          <w:color w:val="000000"/>
          <w:sz w:val="22"/>
          <w:szCs w:val="22"/>
        </w:rPr>
        <w:t>Developer Tools</w:t>
      </w:r>
      <w:r>
        <w:rPr>
          <w:rFonts w:ascii="Calibri" w:hAnsi="Calibri" w:cs="Calibri"/>
          <w:color w:val="000000"/>
          <w:sz w:val="22"/>
          <w:szCs w:val="22"/>
        </w:rPr>
        <w:t xml:space="preserve"> for testing and debugging the application.</w:t>
      </w:r>
    </w:p>
    <w:p w:rsidR="00236298" w:rsidRDefault="00236298" w:rsidP="00236298">
      <w:pPr>
        <w:numPr>
          <w:ilvl w:val="0"/>
          <w:numId w:val="7"/>
        </w:numPr>
        <w:tabs>
          <w:tab w:val="left" w:pos="20"/>
          <w:tab w:val="left" w:pos="360"/>
        </w:tabs>
        <w:autoSpaceDE w:val="0"/>
        <w:autoSpaceDN w:val="0"/>
        <w:adjustRightInd w:val="0"/>
        <w:ind w:left="360"/>
        <w:rPr>
          <w:rFonts w:ascii="Calibri" w:hAnsi="Calibri" w:cs="Calibri"/>
          <w:color w:val="000000"/>
          <w:sz w:val="22"/>
          <w:szCs w:val="22"/>
        </w:rPr>
      </w:pPr>
      <w:r>
        <w:rPr>
          <w:rFonts w:ascii="Calibri" w:hAnsi="Calibri" w:cs="Calibri"/>
          <w:color w:val="000000"/>
          <w:sz w:val="22"/>
          <w:szCs w:val="22"/>
        </w:rPr>
        <w:t xml:space="preserve">Expert in implementing dynamic web applications using Application Servers like </w:t>
      </w:r>
      <w:r>
        <w:rPr>
          <w:rFonts w:ascii="Calibri" w:hAnsi="Calibri" w:cs="Calibri"/>
          <w:b/>
          <w:bCs/>
          <w:color w:val="000000"/>
          <w:sz w:val="22"/>
          <w:szCs w:val="22"/>
        </w:rPr>
        <w:t>BEA WebLogic, IBMWebSphere</w:t>
      </w:r>
      <w:r>
        <w:rPr>
          <w:rFonts w:ascii="Calibri" w:hAnsi="Calibri" w:cs="Calibri"/>
          <w:color w:val="000000"/>
          <w:sz w:val="22"/>
          <w:szCs w:val="22"/>
        </w:rPr>
        <w:t xml:space="preserve"> and </w:t>
      </w:r>
      <w:r>
        <w:rPr>
          <w:rFonts w:ascii="Calibri" w:hAnsi="Calibri" w:cs="Calibri"/>
          <w:b/>
          <w:bCs/>
          <w:color w:val="000000"/>
          <w:sz w:val="22"/>
          <w:szCs w:val="22"/>
        </w:rPr>
        <w:t>Apache Tomcat</w:t>
      </w:r>
      <w:r>
        <w:rPr>
          <w:rFonts w:ascii="Calibri" w:hAnsi="Calibri" w:cs="Calibri"/>
          <w:color w:val="000000"/>
          <w:sz w:val="22"/>
          <w:szCs w:val="22"/>
        </w:rPr>
        <w:t xml:space="preserve"> and deploying in various environments like Windows and Linux. </w:t>
      </w:r>
    </w:p>
    <w:p w:rsidR="00236298" w:rsidRDefault="00236298" w:rsidP="00236298">
      <w:pPr>
        <w:numPr>
          <w:ilvl w:val="0"/>
          <w:numId w:val="7"/>
        </w:numPr>
        <w:tabs>
          <w:tab w:val="left" w:pos="20"/>
          <w:tab w:val="left" w:pos="360"/>
        </w:tabs>
        <w:autoSpaceDE w:val="0"/>
        <w:autoSpaceDN w:val="0"/>
        <w:adjustRightInd w:val="0"/>
        <w:ind w:left="360"/>
        <w:rPr>
          <w:rFonts w:ascii="Calibri" w:hAnsi="Calibri" w:cs="Calibri"/>
          <w:color w:val="000000"/>
          <w:sz w:val="22"/>
          <w:szCs w:val="22"/>
        </w:rPr>
      </w:pPr>
      <w:r>
        <w:rPr>
          <w:rFonts w:ascii="Calibri" w:hAnsi="Calibri" w:cs="Calibri"/>
          <w:color w:val="000000"/>
          <w:sz w:val="22"/>
          <w:szCs w:val="22"/>
        </w:rPr>
        <w:t>Had experience in performance tuning J2EE apps, performance testing, analysis, and tuning.</w:t>
      </w:r>
    </w:p>
    <w:p w:rsidR="00236298" w:rsidRDefault="00236298" w:rsidP="00236298">
      <w:pPr>
        <w:numPr>
          <w:ilvl w:val="0"/>
          <w:numId w:val="7"/>
        </w:numPr>
        <w:tabs>
          <w:tab w:val="left" w:pos="20"/>
          <w:tab w:val="left" w:pos="360"/>
        </w:tabs>
        <w:autoSpaceDE w:val="0"/>
        <w:autoSpaceDN w:val="0"/>
        <w:adjustRightInd w:val="0"/>
        <w:ind w:left="360"/>
        <w:rPr>
          <w:rFonts w:ascii="Calibri" w:hAnsi="Calibri" w:cs="Calibri"/>
          <w:color w:val="000000"/>
          <w:sz w:val="22"/>
          <w:szCs w:val="22"/>
        </w:rPr>
      </w:pPr>
      <w:r>
        <w:rPr>
          <w:rFonts w:ascii="Calibri" w:hAnsi="Calibri" w:cs="Calibri"/>
          <w:color w:val="000000"/>
          <w:sz w:val="22"/>
          <w:szCs w:val="22"/>
        </w:rPr>
        <w:t xml:space="preserve">Reliable, resourceful and efficient team player with good communication and interpersonal skills, able to adapt quickly to new technologies. </w:t>
      </w:r>
    </w:p>
    <w:p w:rsidR="00236298" w:rsidRDefault="00236298" w:rsidP="00236298">
      <w:pPr>
        <w:numPr>
          <w:ilvl w:val="0"/>
          <w:numId w:val="7"/>
        </w:numPr>
        <w:tabs>
          <w:tab w:val="left" w:pos="20"/>
          <w:tab w:val="left" w:pos="360"/>
        </w:tabs>
        <w:autoSpaceDE w:val="0"/>
        <w:autoSpaceDN w:val="0"/>
        <w:adjustRightInd w:val="0"/>
        <w:ind w:left="360"/>
        <w:rPr>
          <w:rFonts w:ascii="Calibri" w:hAnsi="Calibri" w:cs="Calibri"/>
          <w:color w:val="000000"/>
          <w:sz w:val="22"/>
          <w:szCs w:val="22"/>
        </w:rPr>
      </w:pPr>
      <w:r>
        <w:rPr>
          <w:rFonts w:ascii="Calibri" w:hAnsi="Calibri" w:cs="Calibri"/>
          <w:color w:val="000000"/>
          <w:sz w:val="22"/>
          <w:szCs w:val="22"/>
        </w:rPr>
        <w:t>Excellent team player with good analytical skills, problem solving and debugging skills.</w:t>
      </w:r>
    </w:p>
    <w:p w:rsidR="00236298" w:rsidRDefault="00236298" w:rsidP="00236298">
      <w:pPr>
        <w:numPr>
          <w:ilvl w:val="0"/>
          <w:numId w:val="7"/>
        </w:numPr>
        <w:tabs>
          <w:tab w:val="left" w:pos="20"/>
          <w:tab w:val="left" w:pos="360"/>
        </w:tabs>
        <w:autoSpaceDE w:val="0"/>
        <w:autoSpaceDN w:val="0"/>
        <w:adjustRightInd w:val="0"/>
        <w:ind w:left="360"/>
        <w:rPr>
          <w:rFonts w:ascii="Calibri" w:hAnsi="Calibri" w:cs="Calibri"/>
          <w:color w:val="000000"/>
          <w:sz w:val="22"/>
          <w:szCs w:val="22"/>
        </w:rPr>
      </w:pPr>
      <w:r>
        <w:rPr>
          <w:rFonts w:ascii="Calibri" w:hAnsi="Calibri" w:cs="Calibri"/>
          <w:color w:val="000000"/>
          <w:sz w:val="22"/>
          <w:szCs w:val="22"/>
        </w:rPr>
        <w:t xml:space="preserve">Good Knowledge on </w:t>
      </w:r>
      <w:r>
        <w:rPr>
          <w:rFonts w:ascii="Calibri" w:hAnsi="Calibri" w:cs="Calibri"/>
          <w:b/>
          <w:bCs/>
          <w:color w:val="000000"/>
          <w:sz w:val="22"/>
          <w:szCs w:val="22"/>
        </w:rPr>
        <w:t>GraphQL</w:t>
      </w:r>
      <w:r>
        <w:rPr>
          <w:rFonts w:ascii="Calibri" w:hAnsi="Calibri" w:cs="Calibri"/>
          <w:color w:val="000000"/>
          <w:sz w:val="22"/>
          <w:szCs w:val="22"/>
        </w:rPr>
        <w:t xml:space="preserve"> query language for API.</w:t>
      </w:r>
    </w:p>
    <w:p w:rsidR="00236298" w:rsidRDefault="00236298" w:rsidP="00236298">
      <w:pPr>
        <w:autoSpaceDE w:val="0"/>
        <w:autoSpaceDN w:val="0"/>
        <w:adjustRightInd w:val="0"/>
        <w:jc w:val="both"/>
        <w:rPr>
          <w:rFonts w:ascii="Calibri" w:hAnsi="Calibri" w:cs="Calibri"/>
          <w:b/>
          <w:bCs/>
          <w:color w:val="000000"/>
          <w:sz w:val="22"/>
          <w:szCs w:val="22"/>
          <w:u w:val="single" w:color="000000"/>
        </w:rPr>
      </w:pPr>
    </w:p>
    <w:p w:rsidR="00236298" w:rsidRDefault="00236298" w:rsidP="00236298">
      <w:pPr>
        <w:autoSpaceDE w:val="0"/>
        <w:autoSpaceDN w:val="0"/>
        <w:adjustRightInd w:val="0"/>
        <w:jc w:val="both"/>
        <w:rPr>
          <w:rFonts w:ascii="Calibri" w:hAnsi="Calibri" w:cs="Calibri"/>
          <w:b/>
          <w:bCs/>
          <w:color w:val="000000"/>
          <w:sz w:val="22"/>
          <w:szCs w:val="22"/>
          <w:u w:val="single" w:color="000000"/>
        </w:rPr>
      </w:pPr>
      <w:r>
        <w:rPr>
          <w:rFonts w:ascii="Calibri" w:hAnsi="Calibri" w:cs="Calibri"/>
          <w:b/>
          <w:bCs/>
          <w:color w:val="000000"/>
          <w:sz w:val="22"/>
          <w:szCs w:val="22"/>
          <w:u w:val="single" w:color="000000"/>
        </w:rPr>
        <w:t>TECHNICAL SKILLS:</w:t>
      </w:r>
    </w:p>
    <w:p w:rsidR="00236298" w:rsidRDefault="00236298" w:rsidP="00236298">
      <w:pPr>
        <w:autoSpaceDE w:val="0"/>
        <w:autoSpaceDN w:val="0"/>
        <w:adjustRightInd w:val="0"/>
        <w:jc w:val="both"/>
        <w:rPr>
          <w:rFonts w:ascii="Calibri" w:hAnsi="Calibri" w:cs="Calibri"/>
          <w:b/>
          <w:bCs/>
          <w:color w:val="000000"/>
          <w:sz w:val="22"/>
          <w:szCs w:val="22"/>
          <w:u w:color="000000"/>
        </w:rPr>
      </w:pPr>
    </w:p>
    <w:tbl>
      <w:tblPr>
        <w:tblW w:w="0" w:type="auto"/>
        <w:tblInd w:w="-118" w:type="dxa"/>
        <w:tblBorders>
          <w:top w:val="nil"/>
          <w:left w:val="nil"/>
          <w:right w:val="nil"/>
        </w:tblBorders>
        <w:tblLayout w:type="fixed"/>
        <w:tblLook w:val="0000"/>
      </w:tblPr>
      <w:tblGrid>
        <w:gridCol w:w="3240"/>
        <w:gridCol w:w="6860"/>
      </w:tblGrid>
      <w:tr w:rsidR="00236298">
        <w:tc>
          <w:tcPr>
            <w:tcW w:w="32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236298" w:rsidRDefault="00236298">
            <w:pPr>
              <w:autoSpaceDE w:val="0"/>
              <w:autoSpaceDN w:val="0"/>
              <w:adjustRightInd w:val="0"/>
              <w:jc w:val="both"/>
              <w:rPr>
                <w:rFonts w:ascii="Helvetica" w:hAnsi="Helvetica" w:cs="Helvetica"/>
                <w:kern w:val="1"/>
                <w:u w:color="000000"/>
              </w:rPr>
            </w:pPr>
            <w:r>
              <w:rPr>
                <w:rFonts w:ascii="Calibri" w:hAnsi="Calibri" w:cs="Calibri"/>
                <w:b/>
                <w:bCs/>
                <w:color w:val="000000"/>
                <w:sz w:val="22"/>
                <w:szCs w:val="22"/>
                <w:u w:color="000000"/>
              </w:rPr>
              <w:t>Java/J2EE Technologies</w:t>
            </w:r>
          </w:p>
        </w:tc>
        <w:tc>
          <w:tcPr>
            <w:tcW w:w="68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236298" w:rsidRDefault="00236298">
            <w:pPr>
              <w:autoSpaceDE w:val="0"/>
              <w:autoSpaceDN w:val="0"/>
              <w:adjustRightInd w:val="0"/>
              <w:jc w:val="both"/>
              <w:rPr>
                <w:rFonts w:ascii="Helvetica" w:hAnsi="Helvetica" w:cs="Helvetica"/>
                <w:kern w:val="1"/>
                <w:u w:color="000000"/>
              </w:rPr>
            </w:pPr>
            <w:r>
              <w:rPr>
                <w:rFonts w:ascii="Calibri" w:hAnsi="Calibri" w:cs="Calibri"/>
                <w:color w:val="000000"/>
                <w:sz w:val="22"/>
                <w:szCs w:val="22"/>
                <w:u w:color="000000"/>
              </w:rPr>
              <w:t xml:space="preserve">JSP, JSTL, </w:t>
            </w:r>
            <w:r w:rsidR="00AA2480">
              <w:rPr>
                <w:rFonts w:ascii="Calibri" w:hAnsi="Calibri" w:cs="Calibri"/>
                <w:color w:val="000000"/>
                <w:sz w:val="22"/>
                <w:szCs w:val="22"/>
                <w:u w:color="000000"/>
              </w:rPr>
              <w:t>JDBC, JFC</w:t>
            </w:r>
            <w:r>
              <w:rPr>
                <w:rFonts w:ascii="Calibri" w:hAnsi="Calibri" w:cs="Calibri"/>
                <w:color w:val="000000"/>
                <w:sz w:val="22"/>
                <w:szCs w:val="22"/>
                <w:u w:color="000000"/>
              </w:rPr>
              <w:t>/Swing, AWT, Applets, Multi-threading, spring.</w:t>
            </w:r>
          </w:p>
        </w:tc>
      </w:tr>
      <w:tr w:rsidR="00236298">
        <w:tblPrEx>
          <w:tblBorders>
            <w:top w:val="none" w:sz="0" w:space="0" w:color="auto"/>
          </w:tblBorders>
        </w:tblPrEx>
        <w:tc>
          <w:tcPr>
            <w:tcW w:w="32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236298" w:rsidRDefault="00236298">
            <w:pPr>
              <w:autoSpaceDE w:val="0"/>
              <w:autoSpaceDN w:val="0"/>
              <w:adjustRightInd w:val="0"/>
              <w:jc w:val="both"/>
              <w:rPr>
                <w:rFonts w:ascii="Helvetica" w:hAnsi="Helvetica" w:cs="Helvetica"/>
                <w:kern w:val="1"/>
                <w:u w:color="000000"/>
              </w:rPr>
            </w:pPr>
            <w:r>
              <w:rPr>
                <w:rFonts w:ascii="Calibri" w:hAnsi="Calibri" w:cs="Calibri"/>
                <w:b/>
                <w:bCs/>
                <w:color w:val="000000"/>
                <w:sz w:val="22"/>
                <w:szCs w:val="22"/>
                <w:u w:color="000000"/>
              </w:rPr>
              <w:t>Application/Web Servers:</w:t>
            </w:r>
          </w:p>
        </w:tc>
        <w:tc>
          <w:tcPr>
            <w:tcW w:w="68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236298" w:rsidRDefault="00236298">
            <w:pPr>
              <w:autoSpaceDE w:val="0"/>
              <w:autoSpaceDN w:val="0"/>
              <w:adjustRightInd w:val="0"/>
              <w:jc w:val="both"/>
              <w:rPr>
                <w:rFonts w:ascii="Helvetica" w:hAnsi="Helvetica" w:cs="Helvetica"/>
                <w:kern w:val="1"/>
                <w:u w:color="000000"/>
              </w:rPr>
            </w:pPr>
            <w:r>
              <w:rPr>
                <w:rFonts w:ascii="Calibri" w:hAnsi="Calibri" w:cs="Calibri"/>
                <w:color w:val="000000"/>
                <w:sz w:val="22"/>
                <w:szCs w:val="22"/>
                <w:u w:color="000000"/>
              </w:rPr>
              <w:t>IBM WebSphere 5.1/6.0/6.1/7.0, Tomcat 5.0.28/6.0</w:t>
            </w:r>
            <w:r w:rsidR="00584A5D">
              <w:rPr>
                <w:rFonts w:ascii="Calibri" w:hAnsi="Calibri" w:cs="Calibri"/>
                <w:color w:val="000000"/>
                <w:sz w:val="22"/>
                <w:szCs w:val="22"/>
                <w:u w:color="000000"/>
              </w:rPr>
              <w:t>, Visual studio</w:t>
            </w:r>
          </w:p>
        </w:tc>
      </w:tr>
      <w:tr w:rsidR="00236298">
        <w:tblPrEx>
          <w:tblBorders>
            <w:top w:val="none" w:sz="0" w:space="0" w:color="auto"/>
          </w:tblBorders>
        </w:tblPrEx>
        <w:tc>
          <w:tcPr>
            <w:tcW w:w="32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236298" w:rsidRDefault="00236298">
            <w:pPr>
              <w:autoSpaceDE w:val="0"/>
              <w:autoSpaceDN w:val="0"/>
              <w:adjustRightInd w:val="0"/>
              <w:jc w:val="both"/>
              <w:rPr>
                <w:rFonts w:ascii="Helvetica" w:hAnsi="Helvetica" w:cs="Helvetica"/>
                <w:kern w:val="1"/>
                <w:u w:color="000000"/>
              </w:rPr>
            </w:pPr>
            <w:r>
              <w:rPr>
                <w:rFonts w:ascii="Calibri" w:hAnsi="Calibri" w:cs="Calibri"/>
                <w:b/>
                <w:bCs/>
                <w:color w:val="000000"/>
                <w:sz w:val="22"/>
                <w:szCs w:val="22"/>
                <w:u w:color="000000"/>
              </w:rPr>
              <w:t>IDEs</w:t>
            </w:r>
          </w:p>
        </w:tc>
        <w:tc>
          <w:tcPr>
            <w:tcW w:w="68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236298" w:rsidRDefault="00236298">
            <w:pPr>
              <w:autoSpaceDE w:val="0"/>
              <w:autoSpaceDN w:val="0"/>
              <w:adjustRightInd w:val="0"/>
              <w:jc w:val="both"/>
              <w:rPr>
                <w:rFonts w:ascii="Helvetica" w:hAnsi="Helvetica" w:cs="Helvetica"/>
                <w:kern w:val="1"/>
                <w:u w:color="000000"/>
              </w:rPr>
            </w:pPr>
            <w:r>
              <w:rPr>
                <w:rFonts w:ascii="Calibri" w:hAnsi="Calibri" w:cs="Calibri"/>
                <w:color w:val="000000"/>
                <w:sz w:val="22"/>
                <w:szCs w:val="22"/>
                <w:u w:color="000000"/>
              </w:rPr>
              <w:t>Eclipse, visual studio, NetBeans.</w:t>
            </w:r>
          </w:p>
        </w:tc>
      </w:tr>
      <w:tr w:rsidR="00236298">
        <w:tblPrEx>
          <w:tblBorders>
            <w:top w:val="none" w:sz="0" w:space="0" w:color="auto"/>
          </w:tblBorders>
        </w:tblPrEx>
        <w:tc>
          <w:tcPr>
            <w:tcW w:w="32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236298" w:rsidRDefault="00236298">
            <w:pPr>
              <w:autoSpaceDE w:val="0"/>
              <w:autoSpaceDN w:val="0"/>
              <w:adjustRightInd w:val="0"/>
              <w:jc w:val="both"/>
              <w:rPr>
                <w:rFonts w:ascii="Helvetica" w:hAnsi="Helvetica" w:cs="Helvetica"/>
                <w:kern w:val="1"/>
                <w:u w:color="000000"/>
              </w:rPr>
            </w:pPr>
            <w:r>
              <w:rPr>
                <w:rFonts w:ascii="Calibri" w:hAnsi="Calibri" w:cs="Calibri"/>
                <w:b/>
                <w:bCs/>
                <w:color w:val="000000"/>
                <w:sz w:val="22"/>
                <w:szCs w:val="22"/>
                <w:u w:color="000000"/>
              </w:rPr>
              <w:t>Web technologies</w:t>
            </w:r>
          </w:p>
        </w:tc>
        <w:tc>
          <w:tcPr>
            <w:tcW w:w="68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236298" w:rsidRDefault="00236298">
            <w:pPr>
              <w:autoSpaceDE w:val="0"/>
              <w:autoSpaceDN w:val="0"/>
              <w:adjustRightInd w:val="0"/>
              <w:jc w:val="both"/>
              <w:rPr>
                <w:rFonts w:ascii="Helvetica" w:hAnsi="Helvetica" w:cs="Helvetica"/>
                <w:kern w:val="1"/>
                <w:u w:color="000000"/>
              </w:rPr>
            </w:pPr>
            <w:r>
              <w:rPr>
                <w:rFonts w:ascii="Calibri" w:hAnsi="Calibri" w:cs="Calibri"/>
                <w:color w:val="000000"/>
                <w:sz w:val="22"/>
                <w:szCs w:val="22"/>
                <w:u w:color="000000"/>
              </w:rPr>
              <w:t xml:space="preserve">HTML5, CSS3, XHTML, JavaScript (+ES6), Typescript, Ajax, </w:t>
            </w:r>
            <w:r w:rsidR="00D45713">
              <w:rPr>
                <w:rFonts w:ascii="Calibri" w:hAnsi="Calibri" w:cs="Calibri"/>
                <w:color w:val="000000"/>
                <w:sz w:val="22"/>
                <w:szCs w:val="22"/>
                <w:u w:color="000000"/>
              </w:rPr>
              <w:t>jQuery, ReactJS</w:t>
            </w:r>
            <w:r>
              <w:rPr>
                <w:rFonts w:ascii="Calibri" w:hAnsi="Calibri" w:cs="Calibri"/>
                <w:color w:val="000000"/>
                <w:sz w:val="22"/>
                <w:szCs w:val="22"/>
                <w:u w:color="000000"/>
              </w:rPr>
              <w:t>, NodeJS, JSON, Swagger UI, Bootstrap.</w:t>
            </w:r>
          </w:p>
        </w:tc>
      </w:tr>
      <w:tr w:rsidR="00236298">
        <w:tblPrEx>
          <w:tblBorders>
            <w:top w:val="none" w:sz="0" w:space="0" w:color="auto"/>
          </w:tblBorders>
        </w:tblPrEx>
        <w:tc>
          <w:tcPr>
            <w:tcW w:w="32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236298" w:rsidRDefault="00236298">
            <w:pPr>
              <w:autoSpaceDE w:val="0"/>
              <w:autoSpaceDN w:val="0"/>
              <w:adjustRightInd w:val="0"/>
              <w:jc w:val="both"/>
              <w:rPr>
                <w:rFonts w:ascii="Helvetica" w:hAnsi="Helvetica" w:cs="Helvetica"/>
                <w:kern w:val="1"/>
                <w:u w:color="000000"/>
              </w:rPr>
            </w:pPr>
            <w:r>
              <w:rPr>
                <w:rFonts w:ascii="Calibri" w:hAnsi="Calibri" w:cs="Calibri"/>
                <w:b/>
                <w:bCs/>
                <w:color w:val="000000"/>
                <w:sz w:val="22"/>
                <w:szCs w:val="22"/>
                <w:u w:color="000000"/>
              </w:rPr>
              <w:t>Web Services</w:t>
            </w:r>
          </w:p>
        </w:tc>
        <w:tc>
          <w:tcPr>
            <w:tcW w:w="68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236298" w:rsidRDefault="00236298">
            <w:pPr>
              <w:autoSpaceDE w:val="0"/>
              <w:autoSpaceDN w:val="0"/>
              <w:adjustRightInd w:val="0"/>
              <w:jc w:val="both"/>
              <w:rPr>
                <w:rFonts w:ascii="Helvetica" w:hAnsi="Helvetica" w:cs="Helvetica"/>
                <w:kern w:val="1"/>
                <w:u w:color="000000"/>
              </w:rPr>
            </w:pPr>
            <w:r>
              <w:rPr>
                <w:rFonts w:ascii="Calibri" w:hAnsi="Calibri" w:cs="Calibri"/>
                <w:color w:val="000000"/>
                <w:sz w:val="22"/>
                <w:szCs w:val="22"/>
                <w:u w:color="000000"/>
              </w:rPr>
              <w:t>Restful web services, SOAPUI</w:t>
            </w:r>
          </w:p>
        </w:tc>
      </w:tr>
      <w:tr w:rsidR="00236298">
        <w:tblPrEx>
          <w:tblBorders>
            <w:top w:val="none" w:sz="0" w:space="0" w:color="auto"/>
          </w:tblBorders>
        </w:tblPrEx>
        <w:tc>
          <w:tcPr>
            <w:tcW w:w="32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236298" w:rsidRDefault="00236298">
            <w:pPr>
              <w:autoSpaceDE w:val="0"/>
              <w:autoSpaceDN w:val="0"/>
              <w:adjustRightInd w:val="0"/>
              <w:jc w:val="both"/>
              <w:rPr>
                <w:rFonts w:ascii="Helvetica" w:hAnsi="Helvetica" w:cs="Helvetica"/>
                <w:kern w:val="1"/>
                <w:u w:color="000000"/>
              </w:rPr>
            </w:pPr>
            <w:r>
              <w:rPr>
                <w:rFonts w:ascii="Calibri" w:hAnsi="Calibri" w:cs="Calibri"/>
                <w:b/>
                <w:bCs/>
                <w:color w:val="000000"/>
                <w:sz w:val="22"/>
                <w:szCs w:val="22"/>
                <w:u w:color="000000"/>
              </w:rPr>
              <w:t>Methodologies</w:t>
            </w:r>
          </w:p>
        </w:tc>
        <w:tc>
          <w:tcPr>
            <w:tcW w:w="68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236298" w:rsidRDefault="00236298">
            <w:pPr>
              <w:autoSpaceDE w:val="0"/>
              <w:autoSpaceDN w:val="0"/>
              <w:adjustRightInd w:val="0"/>
              <w:jc w:val="both"/>
              <w:rPr>
                <w:rFonts w:ascii="Helvetica" w:hAnsi="Helvetica" w:cs="Helvetica"/>
                <w:kern w:val="1"/>
                <w:u w:color="000000"/>
              </w:rPr>
            </w:pPr>
            <w:r>
              <w:rPr>
                <w:rFonts w:ascii="Calibri" w:hAnsi="Calibri" w:cs="Calibri"/>
                <w:color w:val="000000"/>
                <w:sz w:val="22"/>
                <w:szCs w:val="22"/>
                <w:u w:color="000000"/>
              </w:rPr>
              <w:t>Agile, Scrum, SDLC, Waterfall model.</w:t>
            </w:r>
          </w:p>
        </w:tc>
      </w:tr>
      <w:tr w:rsidR="00236298">
        <w:tblPrEx>
          <w:tblBorders>
            <w:top w:val="none" w:sz="0" w:space="0" w:color="auto"/>
          </w:tblBorders>
        </w:tblPrEx>
        <w:tc>
          <w:tcPr>
            <w:tcW w:w="32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236298" w:rsidRDefault="00236298">
            <w:pPr>
              <w:autoSpaceDE w:val="0"/>
              <w:autoSpaceDN w:val="0"/>
              <w:adjustRightInd w:val="0"/>
              <w:jc w:val="both"/>
              <w:rPr>
                <w:rFonts w:ascii="Helvetica" w:hAnsi="Helvetica" w:cs="Helvetica"/>
                <w:kern w:val="1"/>
                <w:u w:color="000000"/>
              </w:rPr>
            </w:pPr>
            <w:r>
              <w:rPr>
                <w:rFonts w:ascii="Calibri" w:hAnsi="Calibri" w:cs="Calibri"/>
                <w:b/>
                <w:bCs/>
                <w:color w:val="000000"/>
                <w:sz w:val="22"/>
                <w:szCs w:val="22"/>
                <w:u w:color="000000"/>
              </w:rPr>
              <w:t xml:space="preserve">Database </w:t>
            </w:r>
          </w:p>
        </w:tc>
        <w:tc>
          <w:tcPr>
            <w:tcW w:w="68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236298" w:rsidRDefault="00236298">
            <w:pPr>
              <w:autoSpaceDE w:val="0"/>
              <w:autoSpaceDN w:val="0"/>
              <w:adjustRightInd w:val="0"/>
              <w:jc w:val="both"/>
              <w:rPr>
                <w:rFonts w:ascii="Helvetica" w:hAnsi="Helvetica" w:cs="Helvetica"/>
                <w:kern w:val="1"/>
                <w:u w:color="000000"/>
              </w:rPr>
            </w:pPr>
            <w:r>
              <w:rPr>
                <w:rFonts w:ascii="Calibri" w:hAnsi="Calibri" w:cs="Calibri"/>
                <w:color w:val="000000"/>
                <w:sz w:val="22"/>
                <w:szCs w:val="22"/>
                <w:u w:color="000000"/>
              </w:rPr>
              <w:t>Oracle 8i/9i/10g/11G, DB2, MySQL, MongoDB.</w:t>
            </w:r>
          </w:p>
        </w:tc>
      </w:tr>
      <w:tr w:rsidR="00236298">
        <w:tblPrEx>
          <w:tblBorders>
            <w:top w:val="none" w:sz="0" w:space="0" w:color="auto"/>
          </w:tblBorders>
        </w:tblPrEx>
        <w:tc>
          <w:tcPr>
            <w:tcW w:w="32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236298" w:rsidRDefault="00236298">
            <w:pPr>
              <w:autoSpaceDE w:val="0"/>
              <w:autoSpaceDN w:val="0"/>
              <w:adjustRightInd w:val="0"/>
              <w:jc w:val="both"/>
              <w:rPr>
                <w:rFonts w:ascii="Helvetica" w:hAnsi="Helvetica" w:cs="Helvetica"/>
                <w:kern w:val="1"/>
                <w:u w:color="000000"/>
              </w:rPr>
            </w:pPr>
            <w:r>
              <w:rPr>
                <w:rFonts w:ascii="Calibri" w:hAnsi="Calibri" w:cs="Calibri"/>
                <w:b/>
                <w:bCs/>
                <w:color w:val="000000"/>
                <w:sz w:val="22"/>
                <w:szCs w:val="22"/>
                <w:u w:color="000000"/>
              </w:rPr>
              <w:t>Version Control</w:t>
            </w:r>
          </w:p>
        </w:tc>
        <w:tc>
          <w:tcPr>
            <w:tcW w:w="68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236298" w:rsidRDefault="00236298">
            <w:pPr>
              <w:autoSpaceDE w:val="0"/>
              <w:autoSpaceDN w:val="0"/>
              <w:adjustRightInd w:val="0"/>
              <w:jc w:val="both"/>
              <w:rPr>
                <w:rFonts w:ascii="Helvetica" w:hAnsi="Helvetica" w:cs="Helvetica"/>
                <w:kern w:val="1"/>
                <w:u w:color="000000"/>
              </w:rPr>
            </w:pPr>
            <w:r>
              <w:rPr>
                <w:rFonts w:ascii="Calibri" w:hAnsi="Calibri" w:cs="Calibri"/>
                <w:color w:val="000000"/>
                <w:sz w:val="22"/>
                <w:szCs w:val="22"/>
                <w:u w:color="000000"/>
              </w:rPr>
              <w:t>SVN, Git, Stash</w:t>
            </w:r>
            <w:r w:rsidR="000715C8">
              <w:rPr>
                <w:rFonts w:ascii="Calibri" w:hAnsi="Calibri" w:cs="Calibri"/>
                <w:color w:val="000000"/>
                <w:sz w:val="22"/>
                <w:szCs w:val="22"/>
                <w:u w:color="000000"/>
              </w:rPr>
              <w:t>,Bitbucket</w:t>
            </w:r>
          </w:p>
        </w:tc>
      </w:tr>
      <w:tr w:rsidR="00236298">
        <w:tblPrEx>
          <w:tblBorders>
            <w:top w:val="none" w:sz="0" w:space="0" w:color="auto"/>
          </w:tblBorders>
        </w:tblPrEx>
        <w:tc>
          <w:tcPr>
            <w:tcW w:w="32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236298" w:rsidRDefault="00236298">
            <w:pPr>
              <w:autoSpaceDE w:val="0"/>
              <w:autoSpaceDN w:val="0"/>
              <w:adjustRightInd w:val="0"/>
              <w:jc w:val="both"/>
              <w:rPr>
                <w:rFonts w:ascii="Helvetica" w:hAnsi="Helvetica" w:cs="Helvetica"/>
                <w:kern w:val="1"/>
                <w:u w:color="000000"/>
              </w:rPr>
            </w:pPr>
            <w:r>
              <w:rPr>
                <w:rFonts w:ascii="Calibri" w:hAnsi="Calibri" w:cs="Calibri"/>
                <w:b/>
                <w:bCs/>
                <w:color w:val="000000"/>
                <w:sz w:val="22"/>
                <w:szCs w:val="22"/>
                <w:u w:color="000000"/>
              </w:rPr>
              <w:t xml:space="preserve"> Build Tools</w:t>
            </w:r>
          </w:p>
        </w:tc>
        <w:tc>
          <w:tcPr>
            <w:tcW w:w="68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236298" w:rsidRDefault="00236298">
            <w:pPr>
              <w:autoSpaceDE w:val="0"/>
              <w:autoSpaceDN w:val="0"/>
              <w:adjustRightInd w:val="0"/>
              <w:jc w:val="both"/>
              <w:rPr>
                <w:rFonts w:ascii="Helvetica" w:hAnsi="Helvetica" w:cs="Helvetica"/>
                <w:kern w:val="1"/>
                <w:u w:color="000000"/>
              </w:rPr>
            </w:pPr>
            <w:r>
              <w:rPr>
                <w:rFonts w:ascii="Calibri" w:hAnsi="Calibri" w:cs="Calibri"/>
                <w:color w:val="000000"/>
                <w:sz w:val="22"/>
                <w:szCs w:val="22"/>
                <w:u w:color="000000"/>
              </w:rPr>
              <w:t>ANT, Maven, Gradle</w:t>
            </w:r>
            <w:r w:rsidR="00B814D5">
              <w:rPr>
                <w:rFonts w:ascii="Calibri" w:hAnsi="Calibri" w:cs="Calibri"/>
                <w:color w:val="000000"/>
                <w:sz w:val="22"/>
                <w:szCs w:val="22"/>
                <w:u w:color="000000"/>
              </w:rPr>
              <w:t>,Jenkins.</w:t>
            </w:r>
          </w:p>
        </w:tc>
      </w:tr>
      <w:tr w:rsidR="00236298">
        <w:tc>
          <w:tcPr>
            <w:tcW w:w="32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236298" w:rsidRDefault="00236298">
            <w:pPr>
              <w:autoSpaceDE w:val="0"/>
              <w:autoSpaceDN w:val="0"/>
              <w:adjustRightInd w:val="0"/>
              <w:jc w:val="both"/>
              <w:rPr>
                <w:rFonts w:ascii="Helvetica" w:hAnsi="Helvetica" w:cs="Helvetica"/>
                <w:kern w:val="1"/>
                <w:u w:color="000000"/>
              </w:rPr>
            </w:pPr>
            <w:r>
              <w:rPr>
                <w:rFonts w:ascii="Calibri" w:hAnsi="Calibri" w:cs="Calibri"/>
                <w:b/>
                <w:bCs/>
                <w:color w:val="000000"/>
                <w:sz w:val="22"/>
                <w:szCs w:val="22"/>
                <w:u w:color="000000"/>
              </w:rPr>
              <w:t>Platforms</w:t>
            </w:r>
          </w:p>
        </w:tc>
        <w:tc>
          <w:tcPr>
            <w:tcW w:w="68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236298" w:rsidRDefault="00236298">
            <w:pPr>
              <w:autoSpaceDE w:val="0"/>
              <w:autoSpaceDN w:val="0"/>
              <w:adjustRightInd w:val="0"/>
              <w:jc w:val="both"/>
              <w:rPr>
                <w:rFonts w:ascii="Calibri" w:hAnsi="Calibri" w:cs="Calibri"/>
                <w:b/>
                <w:bCs/>
                <w:color w:val="000000"/>
                <w:sz w:val="22"/>
                <w:szCs w:val="22"/>
                <w:u w:color="000000"/>
              </w:rPr>
            </w:pPr>
            <w:r>
              <w:rPr>
                <w:rFonts w:ascii="Calibri" w:hAnsi="Calibri" w:cs="Calibri"/>
                <w:color w:val="000000"/>
                <w:sz w:val="22"/>
                <w:szCs w:val="22"/>
                <w:u w:color="000000"/>
              </w:rPr>
              <w:t>Windows 10/7/2000/98/95/NT4.0, LINUX, UNIX.</w:t>
            </w:r>
          </w:p>
        </w:tc>
      </w:tr>
    </w:tbl>
    <w:p w:rsidR="00236298" w:rsidRDefault="00236298" w:rsidP="00236298">
      <w:pPr>
        <w:autoSpaceDE w:val="0"/>
        <w:autoSpaceDN w:val="0"/>
        <w:adjustRightInd w:val="0"/>
        <w:jc w:val="both"/>
        <w:rPr>
          <w:rFonts w:ascii="Calibri" w:hAnsi="Calibri" w:cs="Calibri"/>
          <w:b/>
          <w:bCs/>
          <w:color w:val="000000"/>
          <w:sz w:val="22"/>
          <w:szCs w:val="22"/>
          <w:u w:color="000000"/>
        </w:rPr>
      </w:pPr>
    </w:p>
    <w:p w:rsidR="00236298" w:rsidRDefault="00236298" w:rsidP="00236298">
      <w:pPr>
        <w:autoSpaceDE w:val="0"/>
        <w:autoSpaceDN w:val="0"/>
        <w:adjustRightInd w:val="0"/>
        <w:jc w:val="both"/>
        <w:rPr>
          <w:rFonts w:ascii="Calibri" w:hAnsi="Calibri" w:cs="Calibri"/>
          <w:b/>
          <w:bCs/>
          <w:color w:val="000000"/>
          <w:sz w:val="22"/>
          <w:szCs w:val="22"/>
          <w:u w:color="000000"/>
        </w:rPr>
      </w:pPr>
    </w:p>
    <w:p w:rsidR="00236298" w:rsidRDefault="00236298" w:rsidP="00236298">
      <w:pPr>
        <w:autoSpaceDE w:val="0"/>
        <w:autoSpaceDN w:val="0"/>
        <w:adjustRightInd w:val="0"/>
        <w:jc w:val="both"/>
        <w:rPr>
          <w:rFonts w:ascii="Calibri" w:hAnsi="Calibri" w:cs="Calibri"/>
          <w:b/>
          <w:bCs/>
          <w:color w:val="000000"/>
          <w:sz w:val="22"/>
          <w:szCs w:val="22"/>
          <w:u w:val="single" w:color="000000"/>
        </w:rPr>
      </w:pPr>
      <w:r>
        <w:rPr>
          <w:rFonts w:ascii="Calibri" w:hAnsi="Calibri" w:cs="Calibri"/>
          <w:b/>
          <w:bCs/>
          <w:color w:val="000000"/>
          <w:sz w:val="22"/>
          <w:szCs w:val="22"/>
          <w:u w:val="single" w:color="000000"/>
        </w:rPr>
        <w:t>PROFESSIONAL EXPERIENCE:</w:t>
      </w:r>
    </w:p>
    <w:p w:rsidR="00236298" w:rsidRDefault="00236298" w:rsidP="00236298">
      <w:pPr>
        <w:autoSpaceDE w:val="0"/>
        <w:autoSpaceDN w:val="0"/>
        <w:adjustRightInd w:val="0"/>
        <w:jc w:val="both"/>
        <w:rPr>
          <w:rFonts w:ascii="Calibri" w:hAnsi="Calibri" w:cs="Calibri"/>
          <w:b/>
          <w:bCs/>
          <w:color w:val="000000"/>
          <w:sz w:val="22"/>
          <w:szCs w:val="22"/>
          <w:u w:val="single" w:color="000000"/>
        </w:rPr>
      </w:pPr>
    </w:p>
    <w:p w:rsidR="00236298" w:rsidRDefault="00236298" w:rsidP="00236298">
      <w:pPr>
        <w:autoSpaceDE w:val="0"/>
        <w:autoSpaceDN w:val="0"/>
        <w:adjustRightInd w:val="0"/>
        <w:jc w:val="both"/>
        <w:rPr>
          <w:rFonts w:ascii="Calibri" w:hAnsi="Calibri" w:cs="Calibri"/>
          <w:b/>
          <w:bCs/>
          <w:color w:val="000000"/>
          <w:sz w:val="22"/>
          <w:szCs w:val="22"/>
          <w:u w:val="single" w:color="000000"/>
        </w:rPr>
      </w:pPr>
    </w:p>
    <w:p w:rsidR="00236298" w:rsidRDefault="00236298" w:rsidP="00236298">
      <w:pPr>
        <w:autoSpaceDE w:val="0"/>
        <w:autoSpaceDN w:val="0"/>
        <w:adjustRightInd w:val="0"/>
        <w:jc w:val="both"/>
        <w:rPr>
          <w:rFonts w:ascii="Calibri" w:hAnsi="Calibri" w:cs="Calibri"/>
          <w:b/>
          <w:bCs/>
          <w:color w:val="000000"/>
          <w:sz w:val="22"/>
          <w:szCs w:val="22"/>
          <w:u w:color="000000"/>
        </w:rPr>
      </w:pPr>
      <w:r>
        <w:rPr>
          <w:rFonts w:ascii="Calibri" w:hAnsi="Calibri" w:cs="Calibri"/>
          <w:b/>
          <w:bCs/>
          <w:color w:val="000000"/>
          <w:sz w:val="22"/>
          <w:szCs w:val="22"/>
          <w:u w:color="000000"/>
        </w:rPr>
        <w:t>Client:  JJILL, Quincy, MA                                                                                                                             June 2018 - Till</w:t>
      </w:r>
    </w:p>
    <w:p w:rsidR="00236298" w:rsidRDefault="00236298" w:rsidP="00236298">
      <w:pPr>
        <w:autoSpaceDE w:val="0"/>
        <w:autoSpaceDN w:val="0"/>
        <w:adjustRightInd w:val="0"/>
        <w:jc w:val="both"/>
        <w:rPr>
          <w:rFonts w:ascii="Calibri" w:hAnsi="Calibri" w:cs="Calibri"/>
          <w:b/>
          <w:bCs/>
          <w:color w:val="000000"/>
          <w:sz w:val="22"/>
          <w:szCs w:val="22"/>
          <w:u w:color="000000"/>
        </w:rPr>
      </w:pPr>
      <w:r>
        <w:rPr>
          <w:rFonts w:ascii="Calibri" w:hAnsi="Calibri" w:cs="Calibri"/>
          <w:b/>
          <w:bCs/>
          <w:color w:val="000000"/>
          <w:sz w:val="22"/>
          <w:szCs w:val="22"/>
          <w:u w:color="000000"/>
        </w:rPr>
        <w:t xml:space="preserve">Role: </w:t>
      </w:r>
      <w:proofErr w:type="spellStart"/>
      <w:r>
        <w:rPr>
          <w:rFonts w:ascii="Calibri" w:hAnsi="Calibri" w:cs="Calibri"/>
          <w:b/>
          <w:bCs/>
          <w:color w:val="000000"/>
          <w:sz w:val="22"/>
          <w:szCs w:val="22"/>
          <w:u w:color="000000"/>
        </w:rPr>
        <w:t>F</w:t>
      </w:r>
      <w:r w:rsidR="007829D3">
        <w:rPr>
          <w:rFonts w:ascii="Calibri" w:hAnsi="Calibri" w:cs="Calibri"/>
          <w:b/>
          <w:bCs/>
          <w:color w:val="000000"/>
          <w:sz w:val="22"/>
          <w:szCs w:val="22"/>
          <w:u w:color="000000"/>
        </w:rPr>
        <w:t>ullStack</w:t>
      </w:r>
      <w:proofErr w:type="spellEnd"/>
      <w:r>
        <w:rPr>
          <w:rFonts w:ascii="Calibri" w:hAnsi="Calibri" w:cs="Calibri"/>
          <w:b/>
          <w:bCs/>
          <w:color w:val="000000"/>
          <w:sz w:val="22"/>
          <w:szCs w:val="22"/>
          <w:u w:color="000000"/>
        </w:rPr>
        <w:t xml:space="preserve"> Developer</w:t>
      </w:r>
      <w:r w:rsidR="002D3DA1">
        <w:rPr>
          <w:rFonts w:ascii="Calibri" w:hAnsi="Calibri" w:cs="Calibri"/>
          <w:b/>
          <w:bCs/>
          <w:color w:val="000000"/>
          <w:sz w:val="22"/>
          <w:szCs w:val="22"/>
          <w:u w:color="000000"/>
        </w:rPr>
        <w:t>/</w:t>
      </w:r>
      <w:proofErr w:type="spellStart"/>
      <w:r w:rsidR="002D3DA1">
        <w:rPr>
          <w:rFonts w:ascii="Calibri" w:hAnsi="Calibri" w:cs="Calibri"/>
          <w:b/>
          <w:bCs/>
          <w:color w:val="000000"/>
          <w:sz w:val="22"/>
          <w:szCs w:val="22"/>
          <w:u w:color="000000"/>
        </w:rPr>
        <w:t>ReactJs</w:t>
      </w:r>
      <w:proofErr w:type="spellEnd"/>
    </w:p>
    <w:p w:rsidR="00236298" w:rsidRDefault="00236298" w:rsidP="00236298">
      <w:pPr>
        <w:autoSpaceDE w:val="0"/>
        <w:autoSpaceDN w:val="0"/>
        <w:adjustRightInd w:val="0"/>
        <w:jc w:val="both"/>
        <w:rPr>
          <w:rFonts w:ascii="Calibri" w:hAnsi="Calibri" w:cs="Calibri"/>
          <w:color w:val="000000"/>
          <w:sz w:val="22"/>
          <w:szCs w:val="22"/>
          <w:u w:color="000000"/>
        </w:rPr>
      </w:pPr>
      <w:r>
        <w:rPr>
          <w:rFonts w:ascii="Calibri" w:hAnsi="Calibri" w:cs="Calibri"/>
          <w:b/>
          <w:bCs/>
          <w:color w:val="000000"/>
          <w:sz w:val="22"/>
          <w:szCs w:val="22"/>
          <w:u w:color="000000"/>
        </w:rPr>
        <w:t xml:space="preserve">Description: </w:t>
      </w:r>
      <w:r>
        <w:rPr>
          <w:rFonts w:ascii="Calibri" w:hAnsi="Calibri" w:cs="Calibri"/>
          <w:color w:val="000000"/>
          <w:sz w:val="22"/>
          <w:szCs w:val="22"/>
          <w:u w:color="000000"/>
        </w:rPr>
        <w:t>I supported JJILL EcommerceJJILL was established in 1959 J. Jill began as one specialty store in the Berkshires of Massachusetts and evolved into a direct catalog business. Forty years later, in 1999 it opened first retail stores and in that same year, launched ecommerce site. JJILL uses WebSphere commerce suite to build the entire application with the support of IBM and uses java as backend and JavaScript, ReactJ</w:t>
      </w:r>
      <w:r w:rsidR="0053171E">
        <w:rPr>
          <w:rFonts w:ascii="Calibri" w:hAnsi="Calibri" w:cs="Calibri"/>
          <w:color w:val="000000"/>
          <w:sz w:val="22"/>
          <w:szCs w:val="22"/>
          <w:u w:color="000000"/>
        </w:rPr>
        <w:t>S</w:t>
      </w:r>
      <w:r>
        <w:rPr>
          <w:rFonts w:ascii="Calibri" w:hAnsi="Calibri" w:cs="Calibri"/>
          <w:color w:val="000000"/>
          <w:sz w:val="22"/>
          <w:szCs w:val="22"/>
          <w:u w:color="000000"/>
        </w:rPr>
        <w:t xml:space="preserve"> in front end.</w:t>
      </w:r>
    </w:p>
    <w:p w:rsidR="00236298" w:rsidRDefault="00236298" w:rsidP="00236298">
      <w:pPr>
        <w:autoSpaceDE w:val="0"/>
        <w:autoSpaceDN w:val="0"/>
        <w:adjustRightInd w:val="0"/>
        <w:jc w:val="both"/>
        <w:rPr>
          <w:rFonts w:ascii="Calibri" w:hAnsi="Calibri" w:cs="Calibri"/>
          <w:color w:val="000000"/>
          <w:sz w:val="22"/>
          <w:szCs w:val="22"/>
          <w:u w:color="000000"/>
        </w:rPr>
      </w:pPr>
    </w:p>
    <w:p w:rsidR="00236298" w:rsidRDefault="00236298" w:rsidP="00236298">
      <w:pPr>
        <w:numPr>
          <w:ilvl w:val="0"/>
          <w:numId w:val="8"/>
        </w:numPr>
        <w:tabs>
          <w:tab w:val="left" w:pos="20"/>
          <w:tab w:val="left" w:pos="360"/>
        </w:tabs>
        <w:autoSpaceDE w:val="0"/>
        <w:autoSpaceDN w:val="0"/>
        <w:adjustRightInd w:val="0"/>
        <w:ind w:left="360"/>
        <w:rPr>
          <w:rFonts w:ascii="Calibri" w:hAnsi="Calibri" w:cs="Calibri"/>
          <w:color w:val="000000"/>
          <w:sz w:val="22"/>
          <w:szCs w:val="22"/>
          <w:u w:color="000000"/>
        </w:rPr>
      </w:pPr>
      <w:r>
        <w:rPr>
          <w:rFonts w:ascii="Calibri" w:hAnsi="Calibri" w:cs="Calibri"/>
          <w:color w:val="000000"/>
          <w:sz w:val="22"/>
          <w:szCs w:val="22"/>
          <w:u w:color="000000"/>
        </w:rPr>
        <w:t xml:space="preserve">Utilized </w:t>
      </w:r>
      <w:r>
        <w:rPr>
          <w:rFonts w:ascii="Calibri" w:hAnsi="Calibri" w:cs="Calibri"/>
          <w:b/>
          <w:bCs/>
          <w:color w:val="000000"/>
          <w:sz w:val="22"/>
          <w:szCs w:val="22"/>
          <w:u w:color="000000"/>
        </w:rPr>
        <w:t>JavaScript, HTML5, ReactJ</w:t>
      </w:r>
      <w:r w:rsidR="00690C2B">
        <w:rPr>
          <w:rFonts w:ascii="Calibri" w:hAnsi="Calibri" w:cs="Calibri"/>
          <w:b/>
          <w:bCs/>
          <w:color w:val="000000"/>
          <w:sz w:val="22"/>
          <w:szCs w:val="22"/>
          <w:u w:color="000000"/>
        </w:rPr>
        <w:t>S</w:t>
      </w:r>
      <w:r>
        <w:rPr>
          <w:rFonts w:ascii="Calibri" w:hAnsi="Calibri" w:cs="Calibri"/>
          <w:b/>
          <w:bCs/>
          <w:color w:val="000000"/>
          <w:sz w:val="22"/>
          <w:szCs w:val="22"/>
          <w:u w:color="000000"/>
        </w:rPr>
        <w:t>, CSS, Bootstrap</w:t>
      </w:r>
      <w:r>
        <w:rPr>
          <w:rFonts w:ascii="Calibri" w:hAnsi="Calibri" w:cs="Calibri"/>
          <w:color w:val="000000"/>
          <w:sz w:val="22"/>
          <w:szCs w:val="22"/>
          <w:u w:color="000000"/>
        </w:rPr>
        <w:t xml:space="preserve"> for frontend development of application.</w:t>
      </w:r>
    </w:p>
    <w:p w:rsidR="00236298" w:rsidRDefault="00236298" w:rsidP="00236298">
      <w:pPr>
        <w:numPr>
          <w:ilvl w:val="0"/>
          <w:numId w:val="8"/>
        </w:numPr>
        <w:tabs>
          <w:tab w:val="left" w:pos="20"/>
          <w:tab w:val="left" w:pos="360"/>
        </w:tabs>
        <w:autoSpaceDE w:val="0"/>
        <w:autoSpaceDN w:val="0"/>
        <w:adjustRightInd w:val="0"/>
        <w:ind w:left="360"/>
        <w:rPr>
          <w:rFonts w:ascii="Calibri" w:hAnsi="Calibri" w:cs="Calibri"/>
          <w:color w:val="000000"/>
          <w:sz w:val="22"/>
          <w:szCs w:val="22"/>
          <w:u w:color="000000"/>
        </w:rPr>
      </w:pPr>
      <w:r>
        <w:rPr>
          <w:rFonts w:ascii="Calibri" w:hAnsi="Calibri" w:cs="Calibri"/>
          <w:color w:val="000000"/>
          <w:sz w:val="22"/>
          <w:szCs w:val="22"/>
          <w:u w:color="000000"/>
        </w:rPr>
        <w:t xml:space="preserve">Developed </w:t>
      </w:r>
      <w:r w:rsidR="00D41EBA">
        <w:rPr>
          <w:rFonts w:ascii="Calibri" w:hAnsi="Calibri" w:cs="Calibri"/>
          <w:color w:val="000000"/>
          <w:sz w:val="22"/>
          <w:szCs w:val="22"/>
          <w:u w:color="000000"/>
        </w:rPr>
        <w:t>the</w:t>
      </w:r>
      <w:r w:rsidR="00633D40">
        <w:rPr>
          <w:rFonts w:ascii="Calibri" w:hAnsi="Calibri" w:cs="Calibri"/>
          <w:b/>
          <w:bCs/>
          <w:color w:val="000000"/>
          <w:sz w:val="22"/>
          <w:szCs w:val="22"/>
          <w:u w:color="000000"/>
        </w:rPr>
        <w:t xml:space="preserve"> application</w:t>
      </w:r>
      <w:r>
        <w:rPr>
          <w:rFonts w:ascii="Calibri" w:hAnsi="Calibri" w:cs="Calibri"/>
          <w:color w:val="000000"/>
          <w:sz w:val="22"/>
          <w:szCs w:val="22"/>
          <w:u w:color="000000"/>
        </w:rPr>
        <w:t xml:space="preserve"> using </w:t>
      </w:r>
      <w:r>
        <w:rPr>
          <w:rFonts w:ascii="Calibri" w:hAnsi="Calibri" w:cs="Calibri"/>
          <w:b/>
          <w:bCs/>
          <w:color w:val="000000"/>
          <w:sz w:val="22"/>
          <w:szCs w:val="22"/>
          <w:u w:color="000000"/>
        </w:rPr>
        <w:t xml:space="preserve">Progressive web apps </w:t>
      </w:r>
      <w:r>
        <w:rPr>
          <w:rFonts w:ascii="Calibri" w:hAnsi="Calibri" w:cs="Calibri"/>
          <w:color w:val="000000"/>
          <w:sz w:val="22"/>
          <w:szCs w:val="22"/>
          <w:u w:color="000000"/>
        </w:rPr>
        <w:t xml:space="preserve">using </w:t>
      </w:r>
      <w:r w:rsidR="003E578A">
        <w:rPr>
          <w:rFonts w:ascii="Calibri" w:hAnsi="Calibri" w:cs="Calibri"/>
          <w:color w:val="000000"/>
          <w:sz w:val="22"/>
          <w:szCs w:val="22"/>
          <w:u w:color="000000"/>
        </w:rPr>
        <w:t>react storefront</w:t>
      </w:r>
      <w:r>
        <w:rPr>
          <w:rFonts w:ascii="Calibri" w:hAnsi="Calibri" w:cs="Calibri"/>
          <w:color w:val="000000"/>
          <w:sz w:val="22"/>
          <w:szCs w:val="22"/>
          <w:u w:color="000000"/>
        </w:rPr>
        <w:t>.</w:t>
      </w:r>
    </w:p>
    <w:p w:rsidR="00236298" w:rsidRDefault="00236298" w:rsidP="00236298">
      <w:pPr>
        <w:numPr>
          <w:ilvl w:val="0"/>
          <w:numId w:val="8"/>
        </w:numPr>
        <w:tabs>
          <w:tab w:val="left" w:pos="20"/>
          <w:tab w:val="left" w:pos="360"/>
        </w:tabs>
        <w:autoSpaceDE w:val="0"/>
        <w:autoSpaceDN w:val="0"/>
        <w:adjustRightInd w:val="0"/>
        <w:ind w:left="360"/>
        <w:rPr>
          <w:rFonts w:ascii="Calibri" w:hAnsi="Calibri" w:cs="Calibri"/>
          <w:color w:val="000000"/>
          <w:sz w:val="22"/>
          <w:szCs w:val="22"/>
          <w:u w:color="000000"/>
        </w:rPr>
      </w:pPr>
      <w:r>
        <w:rPr>
          <w:rFonts w:ascii="Calibri" w:hAnsi="Calibri" w:cs="Calibri"/>
          <w:color w:val="000000"/>
          <w:sz w:val="22"/>
          <w:szCs w:val="22"/>
          <w:u w:color="000000"/>
        </w:rPr>
        <w:t xml:space="preserve">Utilized </w:t>
      </w:r>
      <w:r>
        <w:rPr>
          <w:rFonts w:ascii="Calibri" w:hAnsi="Calibri" w:cs="Calibri"/>
          <w:b/>
          <w:bCs/>
          <w:color w:val="000000"/>
          <w:sz w:val="22"/>
          <w:szCs w:val="22"/>
          <w:u w:color="000000"/>
        </w:rPr>
        <w:t>cheerio</w:t>
      </w:r>
      <w:r>
        <w:rPr>
          <w:rFonts w:ascii="Calibri" w:hAnsi="Calibri" w:cs="Calibri"/>
          <w:color w:val="000000"/>
          <w:sz w:val="22"/>
          <w:szCs w:val="22"/>
          <w:u w:color="000000"/>
        </w:rPr>
        <w:t xml:space="preserve"> for scrapping of HTML code.</w:t>
      </w:r>
    </w:p>
    <w:p w:rsidR="00236298" w:rsidRDefault="00236298" w:rsidP="00236298">
      <w:pPr>
        <w:numPr>
          <w:ilvl w:val="0"/>
          <w:numId w:val="8"/>
        </w:numPr>
        <w:tabs>
          <w:tab w:val="left" w:pos="20"/>
          <w:tab w:val="left" w:pos="360"/>
        </w:tabs>
        <w:autoSpaceDE w:val="0"/>
        <w:autoSpaceDN w:val="0"/>
        <w:adjustRightInd w:val="0"/>
        <w:ind w:left="360"/>
        <w:rPr>
          <w:rFonts w:ascii="Calibri" w:hAnsi="Calibri" w:cs="Calibri"/>
          <w:color w:val="000000"/>
          <w:sz w:val="22"/>
          <w:szCs w:val="22"/>
          <w:u w:color="000000"/>
        </w:rPr>
      </w:pPr>
      <w:r>
        <w:rPr>
          <w:rFonts w:ascii="Calibri" w:hAnsi="Calibri" w:cs="Calibri"/>
          <w:color w:val="000000"/>
          <w:sz w:val="22"/>
          <w:szCs w:val="22"/>
          <w:u w:color="000000"/>
        </w:rPr>
        <w:t xml:space="preserve">Utilized </w:t>
      </w:r>
      <w:r>
        <w:rPr>
          <w:rFonts w:ascii="Calibri" w:hAnsi="Calibri" w:cs="Calibri"/>
          <w:b/>
          <w:bCs/>
          <w:color w:val="000000"/>
          <w:sz w:val="22"/>
          <w:szCs w:val="22"/>
          <w:u w:color="000000"/>
        </w:rPr>
        <w:t>media queries</w:t>
      </w:r>
      <w:r>
        <w:rPr>
          <w:rFonts w:ascii="Calibri" w:hAnsi="Calibri" w:cs="Calibri"/>
          <w:color w:val="000000"/>
          <w:sz w:val="22"/>
          <w:szCs w:val="22"/>
          <w:u w:color="000000"/>
        </w:rPr>
        <w:t xml:space="preserve"> for development of the site in mobile and iPad.</w:t>
      </w:r>
    </w:p>
    <w:p w:rsidR="00236298" w:rsidRDefault="00236298" w:rsidP="00236298">
      <w:pPr>
        <w:numPr>
          <w:ilvl w:val="0"/>
          <w:numId w:val="8"/>
        </w:numPr>
        <w:tabs>
          <w:tab w:val="left" w:pos="20"/>
          <w:tab w:val="left" w:pos="360"/>
        </w:tabs>
        <w:autoSpaceDE w:val="0"/>
        <w:autoSpaceDN w:val="0"/>
        <w:adjustRightInd w:val="0"/>
        <w:ind w:left="360"/>
        <w:rPr>
          <w:rFonts w:ascii="Calibri" w:hAnsi="Calibri" w:cs="Calibri"/>
          <w:color w:val="000000"/>
          <w:sz w:val="22"/>
          <w:szCs w:val="22"/>
          <w:u w:color="000000"/>
        </w:rPr>
      </w:pPr>
      <w:r>
        <w:rPr>
          <w:rFonts w:ascii="Calibri" w:hAnsi="Calibri" w:cs="Calibri"/>
          <w:color w:val="000000"/>
          <w:sz w:val="22"/>
          <w:szCs w:val="22"/>
          <w:u w:color="000000"/>
        </w:rPr>
        <w:t xml:space="preserve">Utilized </w:t>
      </w:r>
      <w:r>
        <w:rPr>
          <w:rFonts w:ascii="Calibri" w:hAnsi="Calibri" w:cs="Calibri"/>
          <w:b/>
          <w:bCs/>
          <w:color w:val="000000"/>
          <w:sz w:val="22"/>
          <w:szCs w:val="22"/>
          <w:u w:color="000000"/>
        </w:rPr>
        <w:t>Next.js</w:t>
      </w:r>
      <w:r>
        <w:rPr>
          <w:rFonts w:ascii="Calibri" w:hAnsi="Calibri" w:cs="Calibri"/>
          <w:color w:val="000000"/>
          <w:sz w:val="22"/>
          <w:szCs w:val="22"/>
          <w:u w:color="000000"/>
        </w:rPr>
        <w:t xml:space="preserve"> for </w:t>
      </w:r>
      <w:r w:rsidR="004014F3">
        <w:rPr>
          <w:rFonts w:ascii="Calibri" w:hAnsi="Calibri" w:cs="Calibri"/>
          <w:color w:val="000000"/>
          <w:sz w:val="22"/>
          <w:szCs w:val="22"/>
          <w:u w:color="000000"/>
        </w:rPr>
        <w:t>server-side</w:t>
      </w:r>
      <w:r>
        <w:rPr>
          <w:rFonts w:ascii="Calibri" w:hAnsi="Calibri" w:cs="Calibri"/>
          <w:color w:val="000000"/>
          <w:sz w:val="22"/>
          <w:szCs w:val="22"/>
          <w:u w:color="000000"/>
        </w:rPr>
        <w:t xml:space="preserve"> rendering.</w:t>
      </w:r>
    </w:p>
    <w:p w:rsidR="00236298" w:rsidRDefault="00236298" w:rsidP="00236298">
      <w:pPr>
        <w:numPr>
          <w:ilvl w:val="0"/>
          <w:numId w:val="8"/>
        </w:numPr>
        <w:tabs>
          <w:tab w:val="left" w:pos="20"/>
          <w:tab w:val="left" w:pos="360"/>
        </w:tabs>
        <w:autoSpaceDE w:val="0"/>
        <w:autoSpaceDN w:val="0"/>
        <w:adjustRightInd w:val="0"/>
        <w:ind w:left="360"/>
        <w:rPr>
          <w:rFonts w:ascii="Calibri" w:hAnsi="Calibri" w:cs="Calibri"/>
          <w:color w:val="000000"/>
          <w:sz w:val="22"/>
          <w:szCs w:val="22"/>
          <w:u w:color="000000"/>
        </w:rPr>
      </w:pPr>
      <w:r>
        <w:rPr>
          <w:rFonts w:ascii="Calibri" w:hAnsi="Calibri" w:cs="Calibri"/>
          <w:color w:val="000000"/>
          <w:sz w:val="22"/>
          <w:szCs w:val="22"/>
          <w:u w:color="000000"/>
        </w:rPr>
        <w:t xml:space="preserve">Utilized </w:t>
      </w:r>
      <w:r>
        <w:rPr>
          <w:rFonts w:ascii="Calibri" w:hAnsi="Calibri" w:cs="Calibri"/>
          <w:b/>
          <w:bCs/>
          <w:color w:val="000000"/>
          <w:sz w:val="22"/>
          <w:szCs w:val="22"/>
          <w:u w:color="000000"/>
        </w:rPr>
        <w:t xml:space="preserve">Java, spring, Hibernate </w:t>
      </w:r>
      <w:r>
        <w:rPr>
          <w:rFonts w:ascii="Calibri" w:hAnsi="Calibri" w:cs="Calibri"/>
          <w:color w:val="000000"/>
          <w:sz w:val="22"/>
          <w:szCs w:val="22"/>
          <w:u w:color="000000"/>
        </w:rPr>
        <w:t xml:space="preserve">and </w:t>
      </w:r>
      <w:r>
        <w:rPr>
          <w:rFonts w:ascii="Calibri" w:hAnsi="Calibri" w:cs="Calibri"/>
          <w:b/>
          <w:bCs/>
          <w:color w:val="000000"/>
          <w:sz w:val="22"/>
          <w:szCs w:val="22"/>
          <w:u w:color="000000"/>
        </w:rPr>
        <w:t>IBM DB2</w:t>
      </w:r>
      <w:r>
        <w:rPr>
          <w:rFonts w:ascii="Calibri" w:hAnsi="Calibri" w:cs="Calibri"/>
          <w:color w:val="000000"/>
          <w:sz w:val="22"/>
          <w:szCs w:val="22"/>
          <w:u w:color="000000"/>
        </w:rPr>
        <w:t xml:space="preserve"> for the overall development of the code.</w:t>
      </w:r>
    </w:p>
    <w:p w:rsidR="00236298" w:rsidRDefault="00236298" w:rsidP="00236298">
      <w:pPr>
        <w:numPr>
          <w:ilvl w:val="0"/>
          <w:numId w:val="8"/>
        </w:numPr>
        <w:tabs>
          <w:tab w:val="left" w:pos="20"/>
          <w:tab w:val="left" w:pos="360"/>
        </w:tabs>
        <w:autoSpaceDE w:val="0"/>
        <w:autoSpaceDN w:val="0"/>
        <w:adjustRightInd w:val="0"/>
        <w:ind w:left="360"/>
        <w:rPr>
          <w:rFonts w:ascii="Calibri" w:hAnsi="Calibri" w:cs="Calibri"/>
          <w:color w:val="000000"/>
          <w:sz w:val="22"/>
          <w:szCs w:val="22"/>
          <w:u w:color="000000"/>
        </w:rPr>
      </w:pPr>
      <w:r>
        <w:rPr>
          <w:rFonts w:ascii="Calibri" w:hAnsi="Calibri" w:cs="Calibri"/>
          <w:color w:val="000000"/>
          <w:sz w:val="22"/>
          <w:szCs w:val="22"/>
          <w:u w:color="000000"/>
        </w:rPr>
        <w:t xml:space="preserve">Utilized </w:t>
      </w:r>
      <w:r>
        <w:rPr>
          <w:rFonts w:ascii="Calibri" w:hAnsi="Calibri" w:cs="Calibri"/>
          <w:b/>
          <w:bCs/>
          <w:color w:val="000000"/>
          <w:sz w:val="22"/>
          <w:szCs w:val="22"/>
          <w:u w:color="000000"/>
        </w:rPr>
        <w:t>WebSphere commerce</w:t>
      </w:r>
      <w:r>
        <w:rPr>
          <w:rFonts w:ascii="Calibri" w:hAnsi="Calibri" w:cs="Calibri"/>
          <w:color w:val="000000"/>
          <w:sz w:val="22"/>
          <w:szCs w:val="22"/>
          <w:u w:color="000000"/>
        </w:rPr>
        <w:t xml:space="preserve"> for development of the application.</w:t>
      </w:r>
    </w:p>
    <w:p w:rsidR="00236298" w:rsidRDefault="00236298" w:rsidP="00236298">
      <w:pPr>
        <w:numPr>
          <w:ilvl w:val="0"/>
          <w:numId w:val="8"/>
        </w:numPr>
        <w:tabs>
          <w:tab w:val="left" w:pos="20"/>
          <w:tab w:val="left" w:pos="360"/>
        </w:tabs>
        <w:autoSpaceDE w:val="0"/>
        <w:autoSpaceDN w:val="0"/>
        <w:adjustRightInd w:val="0"/>
        <w:ind w:left="360"/>
        <w:rPr>
          <w:rFonts w:ascii="Calibri" w:hAnsi="Calibri" w:cs="Calibri"/>
          <w:color w:val="000000"/>
          <w:sz w:val="22"/>
          <w:szCs w:val="22"/>
          <w:u w:color="000000"/>
        </w:rPr>
      </w:pPr>
      <w:r>
        <w:rPr>
          <w:rFonts w:ascii="Calibri" w:hAnsi="Calibri" w:cs="Calibri"/>
          <w:color w:val="000000"/>
          <w:sz w:val="22"/>
          <w:szCs w:val="22"/>
          <w:u w:color="000000"/>
        </w:rPr>
        <w:t xml:space="preserve">Utilized </w:t>
      </w:r>
      <w:r>
        <w:rPr>
          <w:rFonts w:ascii="Calibri" w:hAnsi="Calibri" w:cs="Calibri"/>
          <w:b/>
          <w:bCs/>
          <w:color w:val="000000"/>
          <w:sz w:val="22"/>
          <w:szCs w:val="22"/>
          <w:u w:color="000000"/>
        </w:rPr>
        <w:t>Material UI</w:t>
      </w:r>
      <w:r>
        <w:rPr>
          <w:rFonts w:ascii="Calibri" w:hAnsi="Calibri" w:cs="Calibri"/>
          <w:color w:val="000000"/>
          <w:sz w:val="22"/>
          <w:szCs w:val="22"/>
          <w:u w:color="000000"/>
        </w:rPr>
        <w:t xml:space="preserve"> React UI framework for react code development.</w:t>
      </w:r>
    </w:p>
    <w:p w:rsidR="00236298" w:rsidRDefault="00236298" w:rsidP="00236298">
      <w:pPr>
        <w:numPr>
          <w:ilvl w:val="0"/>
          <w:numId w:val="8"/>
        </w:numPr>
        <w:tabs>
          <w:tab w:val="left" w:pos="20"/>
          <w:tab w:val="left" w:pos="360"/>
        </w:tabs>
        <w:autoSpaceDE w:val="0"/>
        <w:autoSpaceDN w:val="0"/>
        <w:adjustRightInd w:val="0"/>
        <w:ind w:left="360"/>
        <w:rPr>
          <w:rFonts w:ascii="Calibri" w:hAnsi="Calibri" w:cs="Calibri"/>
          <w:color w:val="000000"/>
          <w:sz w:val="22"/>
          <w:szCs w:val="22"/>
          <w:u w:color="000000"/>
        </w:rPr>
      </w:pPr>
      <w:r>
        <w:rPr>
          <w:rFonts w:ascii="Calibri" w:hAnsi="Calibri" w:cs="Calibri"/>
          <w:color w:val="000000"/>
          <w:sz w:val="22"/>
          <w:szCs w:val="22"/>
          <w:u w:color="000000"/>
        </w:rPr>
        <w:t>Used XML for Object Relational Mapping to Map defined classes to Object Relational Databases.</w:t>
      </w:r>
    </w:p>
    <w:p w:rsidR="00236298" w:rsidRDefault="00236298" w:rsidP="00236298">
      <w:pPr>
        <w:numPr>
          <w:ilvl w:val="0"/>
          <w:numId w:val="8"/>
        </w:numPr>
        <w:tabs>
          <w:tab w:val="left" w:pos="20"/>
          <w:tab w:val="left" w:pos="360"/>
        </w:tabs>
        <w:autoSpaceDE w:val="0"/>
        <w:autoSpaceDN w:val="0"/>
        <w:adjustRightInd w:val="0"/>
        <w:ind w:left="360"/>
        <w:rPr>
          <w:rFonts w:ascii="Calibri" w:hAnsi="Calibri" w:cs="Calibri"/>
          <w:color w:val="000000"/>
          <w:sz w:val="22"/>
          <w:szCs w:val="22"/>
          <w:u w:color="000000"/>
        </w:rPr>
      </w:pPr>
      <w:r>
        <w:rPr>
          <w:rFonts w:ascii="Calibri" w:hAnsi="Calibri" w:cs="Calibri"/>
          <w:color w:val="000000"/>
          <w:sz w:val="22"/>
          <w:szCs w:val="22"/>
          <w:u w:color="000000"/>
        </w:rPr>
        <w:t xml:space="preserve">Utilized </w:t>
      </w:r>
      <w:r>
        <w:rPr>
          <w:rFonts w:ascii="Calibri" w:hAnsi="Calibri" w:cs="Calibri"/>
          <w:b/>
          <w:bCs/>
          <w:color w:val="000000"/>
          <w:sz w:val="22"/>
          <w:szCs w:val="22"/>
          <w:u w:color="000000"/>
        </w:rPr>
        <w:t>JIRA</w:t>
      </w:r>
      <w:r>
        <w:rPr>
          <w:rFonts w:ascii="Calibri" w:hAnsi="Calibri" w:cs="Calibri"/>
          <w:color w:val="000000"/>
          <w:sz w:val="22"/>
          <w:szCs w:val="22"/>
          <w:u w:color="000000"/>
        </w:rPr>
        <w:t xml:space="preserve"> and </w:t>
      </w:r>
      <w:r>
        <w:rPr>
          <w:rFonts w:ascii="Calibri" w:hAnsi="Calibri" w:cs="Calibri"/>
          <w:b/>
          <w:bCs/>
          <w:color w:val="000000"/>
          <w:sz w:val="22"/>
          <w:szCs w:val="22"/>
          <w:u w:color="000000"/>
        </w:rPr>
        <w:t>Confluence</w:t>
      </w:r>
      <w:r>
        <w:rPr>
          <w:rFonts w:ascii="Calibri" w:hAnsi="Calibri" w:cs="Calibri"/>
          <w:color w:val="000000"/>
          <w:sz w:val="22"/>
          <w:szCs w:val="22"/>
          <w:u w:color="000000"/>
        </w:rPr>
        <w:t xml:space="preserve"> Version Control software development collaboration tool.</w:t>
      </w:r>
    </w:p>
    <w:p w:rsidR="00236298" w:rsidRDefault="00236298" w:rsidP="00236298">
      <w:pPr>
        <w:numPr>
          <w:ilvl w:val="0"/>
          <w:numId w:val="8"/>
        </w:numPr>
        <w:tabs>
          <w:tab w:val="left" w:pos="20"/>
          <w:tab w:val="left" w:pos="360"/>
        </w:tabs>
        <w:autoSpaceDE w:val="0"/>
        <w:autoSpaceDN w:val="0"/>
        <w:adjustRightInd w:val="0"/>
        <w:ind w:left="360"/>
        <w:rPr>
          <w:rFonts w:ascii="Calibri" w:hAnsi="Calibri" w:cs="Calibri"/>
          <w:color w:val="000000"/>
          <w:sz w:val="22"/>
          <w:szCs w:val="22"/>
          <w:u w:color="000000"/>
        </w:rPr>
      </w:pPr>
      <w:r>
        <w:rPr>
          <w:rFonts w:ascii="Calibri" w:hAnsi="Calibri" w:cs="Calibri"/>
          <w:color w:val="000000"/>
          <w:sz w:val="22"/>
          <w:szCs w:val="22"/>
          <w:u w:color="000000"/>
        </w:rPr>
        <w:t>Used IBM Rational Software Architecture and IBM Rational Application Developer as software development tool.</w:t>
      </w:r>
    </w:p>
    <w:p w:rsidR="00236298" w:rsidRDefault="00236298" w:rsidP="00236298">
      <w:pPr>
        <w:numPr>
          <w:ilvl w:val="0"/>
          <w:numId w:val="8"/>
        </w:numPr>
        <w:tabs>
          <w:tab w:val="left" w:pos="20"/>
          <w:tab w:val="left" w:pos="360"/>
        </w:tabs>
        <w:autoSpaceDE w:val="0"/>
        <w:autoSpaceDN w:val="0"/>
        <w:adjustRightInd w:val="0"/>
        <w:ind w:left="360"/>
        <w:rPr>
          <w:rFonts w:ascii="Calibri" w:hAnsi="Calibri" w:cs="Calibri"/>
          <w:color w:val="000000"/>
          <w:sz w:val="22"/>
          <w:szCs w:val="22"/>
          <w:u w:color="000000"/>
        </w:rPr>
      </w:pPr>
      <w:r>
        <w:rPr>
          <w:rFonts w:ascii="Calibri" w:hAnsi="Calibri" w:cs="Calibri"/>
          <w:color w:val="000000"/>
          <w:sz w:val="22"/>
          <w:szCs w:val="22"/>
          <w:u w:color="000000"/>
        </w:rPr>
        <w:t xml:space="preserve">Implemented database connectivity using </w:t>
      </w:r>
      <w:r>
        <w:rPr>
          <w:rFonts w:ascii="Calibri" w:hAnsi="Calibri" w:cs="Calibri"/>
          <w:b/>
          <w:bCs/>
          <w:color w:val="000000"/>
          <w:sz w:val="22"/>
          <w:szCs w:val="22"/>
          <w:u w:color="000000"/>
        </w:rPr>
        <w:t>Spring JDBC</w:t>
      </w:r>
      <w:r>
        <w:rPr>
          <w:rFonts w:ascii="Calibri" w:hAnsi="Calibri" w:cs="Calibri"/>
          <w:color w:val="000000"/>
          <w:sz w:val="22"/>
          <w:szCs w:val="22"/>
          <w:u w:color="000000"/>
        </w:rPr>
        <w:t xml:space="preserve"> framework to work upon different modules.</w:t>
      </w:r>
    </w:p>
    <w:p w:rsidR="00236298" w:rsidRDefault="00236298" w:rsidP="00236298">
      <w:pPr>
        <w:numPr>
          <w:ilvl w:val="0"/>
          <w:numId w:val="8"/>
        </w:numPr>
        <w:tabs>
          <w:tab w:val="left" w:pos="20"/>
          <w:tab w:val="left" w:pos="360"/>
        </w:tabs>
        <w:autoSpaceDE w:val="0"/>
        <w:autoSpaceDN w:val="0"/>
        <w:adjustRightInd w:val="0"/>
        <w:ind w:left="360"/>
        <w:rPr>
          <w:rFonts w:ascii="Calibri" w:hAnsi="Calibri" w:cs="Calibri"/>
          <w:color w:val="000000"/>
          <w:sz w:val="22"/>
          <w:szCs w:val="22"/>
          <w:u w:color="000000"/>
        </w:rPr>
      </w:pPr>
      <w:r>
        <w:rPr>
          <w:rFonts w:ascii="Calibri" w:hAnsi="Calibri" w:cs="Calibri"/>
          <w:color w:val="000000"/>
          <w:sz w:val="22"/>
          <w:szCs w:val="22"/>
          <w:u w:color="000000"/>
        </w:rPr>
        <w:t xml:space="preserve">Utilized on </w:t>
      </w:r>
      <w:r>
        <w:rPr>
          <w:rFonts w:ascii="Calibri" w:hAnsi="Calibri" w:cs="Calibri"/>
          <w:b/>
          <w:bCs/>
          <w:color w:val="000000"/>
          <w:sz w:val="22"/>
          <w:szCs w:val="22"/>
          <w:u w:color="000000"/>
        </w:rPr>
        <w:t>UNIX</w:t>
      </w:r>
      <w:r>
        <w:rPr>
          <w:rFonts w:ascii="Calibri" w:hAnsi="Calibri" w:cs="Calibri"/>
          <w:color w:val="000000"/>
          <w:sz w:val="22"/>
          <w:szCs w:val="22"/>
          <w:u w:color="000000"/>
        </w:rPr>
        <w:t xml:space="preserve"> scripting language for shell Scripting.</w:t>
      </w:r>
    </w:p>
    <w:p w:rsidR="00236298" w:rsidRDefault="00236298" w:rsidP="00236298">
      <w:pPr>
        <w:numPr>
          <w:ilvl w:val="0"/>
          <w:numId w:val="8"/>
        </w:numPr>
        <w:tabs>
          <w:tab w:val="left" w:pos="20"/>
          <w:tab w:val="left" w:pos="360"/>
        </w:tabs>
        <w:autoSpaceDE w:val="0"/>
        <w:autoSpaceDN w:val="0"/>
        <w:adjustRightInd w:val="0"/>
        <w:ind w:left="360"/>
        <w:rPr>
          <w:rFonts w:ascii="Calibri" w:hAnsi="Calibri" w:cs="Calibri"/>
          <w:color w:val="000000"/>
          <w:sz w:val="22"/>
          <w:szCs w:val="22"/>
          <w:u w:color="000000"/>
        </w:rPr>
      </w:pPr>
      <w:r>
        <w:rPr>
          <w:rFonts w:ascii="Calibri" w:hAnsi="Calibri" w:cs="Calibri"/>
          <w:color w:val="000000"/>
          <w:sz w:val="22"/>
          <w:szCs w:val="22"/>
          <w:u w:color="000000"/>
        </w:rPr>
        <w:t>Utilized jQuerya is a JavaScript library to simplify HTML DOM tree traversal and manipulation, as well as event handling, CSS animation, and Ajax</w:t>
      </w:r>
      <w:r>
        <w:rPr>
          <w:rFonts w:ascii="Calibri" w:hAnsi="Calibri" w:cs="Calibri"/>
          <w:color w:val="424242"/>
          <w:sz w:val="22"/>
          <w:szCs w:val="22"/>
          <w:u w:color="000000"/>
        </w:rPr>
        <w:t>.</w:t>
      </w:r>
    </w:p>
    <w:p w:rsidR="00236298" w:rsidRDefault="00236298" w:rsidP="00236298">
      <w:pPr>
        <w:numPr>
          <w:ilvl w:val="0"/>
          <w:numId w:val="8"/>
        </w:numPr>
        <w:tabs>
          <w:tab w:val="left" w:pos="20"/>
          <w:tab w:val="left" w:pos="360"/>
        </w:tabs>
        <w:autoSpaceDE w:val="0"/>
        <w:autoSpaceDN w:val="0"/>
        <w:adjustRightInd w:val="0"/>
        <w:ind w:left="360"/>
        <w:rPr>
          <w:rFonts w:ascii="Calibri" w:hAnsi="Calibri" w:cs="Calibri"/>
          <w:color w:val="000000"/>
          <w:sz w:val="22"/>
          <w:szCs w:val="22"/>
          <w:u w:color="000000"/>
        </w:rPr>
      </w:pPr>
      <w:r>
        <w:rPr>
          <w:rFonts w:ascii="Calibri" w:hAnsi="Calibri" w:cs="Calibri"/>
          <w:color w:val="262626"/>
          <w:sz w:val="22"/>
          <w:szCs w:val="22"/>
          <w:u w:color="000000"/>
        </w:rPr>
        <w:t xml:space="preserve">Developed </w:t>
      </w:r>
      <w:r>
        <w:rPr>
          <w:rFonts w:ascii="Calibri" w:hAnsi="Calibri" w:cs="Calibri"/>
          <w:b/>
          <w:bCs/>
          <w:color w:val="262626"/>
          <w:sz w:val="22"/>
          <w:szCs w:val="22"/>
          <w:u w:color="000000"/>
        </w:rPr>
        <w:t>JSON</w:t>
      </w:r>
      <w:r>
        <w:rPr>
          <w:rFonts w:ascii="Calibri" w:hAnsi="Calibri" w:cs="Calibri"/>
          <w:color w:val="262626"/>
          <w:sz w:val="22"/>
          <w:szCs w:val="22"/>
          <w:u w:color="000000"/>
        </w:rPr>
        <w:t xml:space="preserve"> templates as data input format to feed the </w:t>
      </w:r>
      <w:r>
        <w:rPr>
          <w:rFonts w:ascii="Calibri" w:hAnsi="Calibri" w:cs="Calibri"/>
          <w:b/>
          <w:bCs/>
          <w:color w:val="262626"/>
          <w:sz w:val="22"/>
          <w:szCs w:val="22"/>
          <w:u w:color="000000"/>
        </w:rPr>
        <w:t>DOJO</w:t>
      </w:r>
      <w:r>
        <w:rPr>
          <w:rFonts w:ascii="Calibri" w:hAnsi="Calibri" w:cs="Calibri"/>
          <w:color w:val="262626"/>
          <w:sz w:val="22"/>
          <w:szCs w:val="22"/>
          <w:u w:color="000000"/>
        </w:rPr>
        <w:t> JavaScript program to render data on UI.</w:t>
      </w:r>
    </w:p>
    <w:p w:rsidR="00236298" w:rsidRDefault="00236298" w:rsidP="00236298">
      <w:pPr>
        <w:numPr>
          <w:ilvl w:val="0"/>
          <w:numId w:val="8"/>
        </w:numPr>
        <w:tabs>
          <w:tab w:val="left" w:pos="20"/>
          <w:tab w:val="left" w:pos="360"/>
        </w:tabs>
        <w:autoSpaceDE w:val="0"/>
        <w:autoSpaceDN w:val="0"/>
        <w:adjustRightInd w:val="0"/>
        <w:ind w:left="360"/>
        <w:rPr>
          <w:rFonts w:ascii="Calibri" w:hAnsi="Calibri" w:cs="Calibri"/>
          <w:color w:val="000000"/>
          <w:sz w:val="22"/>
          <w:szCs w:val="22"/>
          <w:u w:color="000000"/>
        </w:rPr>
      </w:pPr>
      <w:r>
        <w:rPr>
          <w:rFonts w:ascii="Calibri" w:hAnsi="Calibri" w:cs="Calibri"/>
          <w:color w:val="262626"/>
          <w:sz w:val="22"/>
          <w:szCs w:val="22"/>
          <w:u w:color="000000"/>
        </w:rPr>
        <w:t xml:space="preserve">Supported Application via </w:t>
      </w:r>
      <w:r>
        <w:rPr>
          <w:rFonts w:ascii="Calibri" w:hAnsi="Calibri" w:cs="Calibri"/>
          <w:b/>
          <w:bCs/>
          <w:color w:val="262626"/>
          <w:sz w:val="22"/>
          <w:szCs w:val="22"/>
          <w:u w:color="000000"/>
        </w:rPr>
        <w:t>on-call</w:t>
      </w:r>
      <w:r>
        <w:rPr>
          <w:rFonts w:ascii="Calibri" w:hAnsi="Calibri" w:cs="Calibri"/>
          <w:color w:val="262626"/>
          <w:sz w:val="22"/>
          <w:szCs w:val="22"/>
          <w:u w:color="000000"/>
        </w:rPr>
        <w:t xml:space="preserve"> support at night based on suggestions from Helpdesk.</w:t>
      </w:r>
    </w:p>
    <w:p w:rsidR="00236298" w:rsidRDefault="00236298" w:rsidP="00236298">
      <w:pPr>
        <w:numPr>
          <w:ilvl w:val="0"/>
          <w:numId w:val="8"/>
        </w:numPr>
        <w:tabs>
          <w:tab w:val="left" w:pos="20"/>
          <w:tab w:val="left" w:pos="360"/>
        </w:tabs>
        <w:autoSpaceDE w:val="0"/>
        <w:autoSpaceDN w:val="0"/>
        <w:adjustRightInd w:val="0"/>
        <w:ind w:left="360"/>
        <w:rPr>
          <w:rFonts w:ascii="Calibri" w:hAnsi="Calibri" w:cs="Calibri"/>
          <w:color w:val="000000"/>
          <w:sz w:val="22"/>
          <w:szCs w:val="22"/>
          <w:u w:color="000000"/>
        </w:rPr>
      </w:pPr>
      <w:r>
        <w:rPr>
          <w:rFonts w:ascii="Calibri" w:hAnsi="Calibri" w:cs="Calibri"/>
          <w:color w:val="262626"/>
          <w:sz w:val="22"/>
          <w:szCs w:val="22"/>
          <w:u w:color="000000"/>
        </w:rPr>
        <w:t xml:space="preserve">Utilized minified </w:t>
      </w:r>
      <w:r>
        <w:rPr>
          <w:rFonts w:ascii="Calibri" w:hAnsi="Calibri" w:cs="Calibri"/>
          <w:b/>
          <w:bCs/>
          <w:color w:val="262626"/>
          <w:sz w:val="22"/>
          <w:szCs w:val="22"/>
          <w:u w:color="000000"/>
        </w:rPr>
        <w:t>JavaScript</w:t>
      </w:r>
      <w:r>
        <w:rPr>
          <w:rFonts w:ascii="Calibri" w:hAnsi="Calibri" w:cs="Calibri"/>
          <w:color w:val="262626"/>
          <w:sz w:val="22"/>
          <w:szCs w:val="22"/>
          <w:u w:color="000000"/>
        </w:rPr>
        <w:t xml:space="preserve"> Libraries for development of overall code.</w:t>
      </w:r>
    </w:p>
    <w:p w:rsidR="00236298" w:rsidRDefault="00236298" w:rsidP="00236298">
      <w:pPr>
        <w:numPr>
          <w:ilvl w:val="0"/>
          <w:numId w:val="8"/>
        </w:numPr>
        <w:tabs>
          <w:tab w:val="left" w:pos="20"/>
          <w:tab w:val="left" w:pos="360"/>
        </w:tabs>
        <w:autoSpaceDE w:val="0"/>
        <w:autoSpaceDN w:val="0"/>
        <w:adjustRightInd w:val="0"/>
        <w:ind w:left="360"/>
        <w:rPr>
          <w:rFonts w:ascii="Calibri" w:hAnsi="Calibri" w:cs="Calibri"/>
          <w:color w:val="000000"/>
          <w:sz w:val="22"/>
          <w:szCs w:val="22"/>
          <w:u w:color="000000"/>
        </w:rPr>
      </w:pPr>
      <w:r>
        <w:rPr>
          <w:rFonts w:ascii="Calibri" w:hAnsi="Calibri" w:cs="Calibri"/>
          <w:color w:val="262626"/>
          <w:sz w:val="22"/>
          <w:szCs w:val="22"/>
          <w:u w:color="000000"/>
        </w:rPr>
        <w:t xml:space="preserve">Utilized </w:t>
      </w:r>
      <w:r>
        <w:rPr>
          <w:rFonts w:ascii="Calibri" w:hAnsi="Calibri" w:cs="Calibri"/>
          <w:b/>
          <w:bCs/>
          <w:color w:val="262626"/>
          <w:sz w:val="22"/>
          <w:szCs w:val="22"/>
          <w:u w:color="000000"/>
        </w:rPr>
        <w:t>Bootstrap</w:t>
      </w:r>
      <w:r>
        <w:rPr>
          <w:rFonts w:ascii="Calibri" w:hAnsi="Calibri" w:cs="Calibri"/>
          <w:color w:val="262626"/>
          <w:sz w:val="22"/>
          <w:szCs w:val="22"/>
          <w:u w:color="000000"/>
        </w:rPr>
        <w:t xml:space="preserve"> for grid layout to develop application via column layout.</w:t>
      </w:r>
    </w:p>
    <w:p w:rsidR="00236298" w:rsidRDefault="00236298" w:rsidP="00236298">
      <w:pPr>
        <w:numPr>
          <w:ilvl w:val="0"/>
          <w:numId w:val="8"/>
        </w:numPr>
        <w:tabs>
          <w:tab w:val="left" w:pos="20"/>
          <w:tab w:val="left" w:pos="360"/>
        </w:tabs>
        <w:autoSpaceDE w:val="0"/>
        <w:autoSpaceDN w:val="0"/>
        <w:adjustRightInd w:val="0"/>
        <w:ind w:left="360"/>
        <w:rPr>
          <w:rFonts w:ascii="Calibri" w:hAnsi="Calibri" w:cs="Calibri"/>
          <w:color w:val="000000"/>
          <w:sz w:val="22"/>
          <w:szCs w:val="22"/>
          <w:u w:color="000000"/>
        </w:rPr>
      </w:pPr>
      <w:r>
        <w:rPr>
          <w:rFonts w:ascii="Calibri" w:hAnsi="Calibri" w:cs="Calibri"/>
          <w:color w:val="000000"/>
          <w:sz w:val="22"/>
          <w:szCs w:val="22"/>
          <w:u w:color="000000"/>
        </w:rPr>
        <w:t xml:space="preserve">Utilized </w:t>
      </w:r>
      <w:r>
        <w:rPr>
          <w:rFonts w:ascii="Calibri" w:hAnsi="Calibri" w:cs="Calibri"/>
          <w:b/>
          <w:bCs/>
          <w:color w:val="000000"/>
          <w:sz w:val="22"/>
          <w:szCs w:val="22"/>
          <w:u w:color="000000"/>
        </w:rPr>
        <w:t>DB2</w:t>
      </w:r>
      <w:r>
        <w:rPr>
          <w:rFonts w:ascii="Calibri" w:hAnsi="Calibri" w:cs="Calibri"/>
          <w:color w:val="000000"/>
          <w:sz w:val="22"/>
          <w:szCs w:val="22"/>
          <w:u w:color="000000"/>
        </w:rPr>
        <w:t xml:space="preserve"> designed to store, analyze and retrieve the data efficiently.</w:t>
      </w:r>
    </w:p>
    <w:p w:rsidR="00236298" w:rsidRDefault="00236298" w:rsidP="00236298">
      <w:pPr>
        <w:numPr>
          <w:ilvl w:val="0"/>
          <w:numId w:val="8"/>
        </w:numPr>
        <w:tabs>
          <w:tab w:val="left" w:pos="20"/>
          <w:tab w:val="left" w:pos="360"/>
        </w:tabs>
        <w:autoSpaceDE w:val="0"/>
        <w:autoSpaceDN w:val="0"/>
        <w:adjustRightInd w:val="0"/>
        <w:ind w:left="360"/>
        <w:rPr>
          <w:rFonts w:ascii="Calibri" w:hAnsi="Calibri" w:cs="Calibri"/>
          <w:color w:val="000000"/>
          <w:sz w:val="22"/>
          <w:szCs w:val="22"/>
          <w:u w:color="000000"/>
        </w:rPr>
      </w:pPr>
      <w:r>
        <w:rPr>
          <w:rFonts w:ascii="Calibri" w:hAnsi="Calibri" w:cs="Calibri"/>
          <w:color w:val="000000"/>
          <w:sz w:val="22"/>
          <w:szCs w:val="22"/>
          <w:u w:color="000000"/>
        </w:rPr>
        <w:t xml:space="preserve">Utilized </w:t>
      </w:r>
      <w:r>
        <w:rPr>
          <w:rFonts w:ascii="Calibri" w:hAnsi="Calibri" w:cs="Calibri"/>
          <w:b/>
          <w:bCs/>
          <w:color w:val="000000"/>
          <w:sz w:val="22"/>
          <w:szCs w:val="22"/>
          <w:u w:color="000000"/>
        </w:rPr>
        <w:t>SwaggerUI</w:t>
      </w:r>
      <w:r>
        <w:rPr>
          <w:rFonts w:ascii="Calibri" w:hAnsi="Calibri" w:cs="Calibri"/>
          <w:color w:val="000000"/>
          <w:sz w:val="22"/>
          <w:szCs w:val="22"/>
          <w:u w:color="000000"/>
        </w:rPr>
        <w:t xml:space="preserve"> for Rest call and Rest Services.</w:t>
      </w:r>
    </w:p>
    <w:p w:rsidR="00236298" w:rsidRDefault="00236298" w:rsidP="00236298">
      <w:pPr>
        <w:numPr>
          <w:ilvl w:val="0"/>
          <w:numId w:val="8"/>
        </w:numPr>
        <w:tabs>
          <w:tab w:val="left" w:pos="20"/>
          <w:tab w:val="left" w:pos="360"/>
        </w:tabs>
        <w:autoSpaceDE w:val="0"/>
        <w:autoSpaceDN w:val="0"/>
        <w:adjustRightInd w:val="0"/>
        <w:ind w:left="360"/>
        <w:rPr>
          <w:rFonts w:ascii="Calibri" w:hAnsi="Calibri" w:cs="Calibri"/>
          <w:color w:val="000000"/>
          <w:sz w:val="22"/>
          <w:szCs w:val="22"/>
          <w:u w:color="000000"/>
        </w:rPr>
      </w:pPr>
      <w:r>
        <w:rPr>
          <w:rFonts w:ascii="Calibri" w:hAnsi="Calibri" w:cs="Calibri"/>
          <w:color w:val="000000"/>
          <w:sz w:val="22"/>
          <w:szCs w:val="22"/>
          <w:u w:color="000000"/>
        </w:rPr>
        <w:t xml:space="preserve">Used </w:t>
      </w:r>
      <w:r>
        <w:rPr>
          <w:rFonts w:ascii="Calibri" w:hAnsi="Calibri" w:cs="Calibri"/>
          <w:b/>
          <w:bCs/>
          <w:color w:val="000000"/>
          <w:sz w:val="22"/>
          <w:szCs w:val="22"/>
          <w:u w:color="000000"/>
        </w:rPr>
        <w:t>Postman</w:t>
      </w:r>
      <w:r>
        <w:rPr>
          <w:rFonts w:ascii="Calibri" w:hAnsi="Calibri" w:cs="Calibri"/>
          <w:color w:val="000000"/>
          <w:sz w:val="22"/>
          <w:szCs w:val="22"/>
          <w:u w:color="000000"/>
        </w:rPr>
        <w:t xml:space="preserve"> for API results.</w:t>
      </w:r>
    </w:p>
    <w:p w:rsidR="00236298" w:rsidRDefault="00236298" w:rsidP="00236298">
      <w:pPr>
        <w:numPr>
          <w:ilvl w:val="0"/>
          <w:numId w:val="8"/>
        </w:numPr>
        <w:tabs>
          <w:tab w:val="left" w:pos="20"/>
          <w:tab w:val="left" w:pos="360"/>
        </w:tabs>
        <w:autoSpaceDE w:val="0"/>
        <w:autoSpaceDN w:val="0"/>
        <w:adjustRightInd w:val="0"/>
        <w:ind w:left="360"/>
        <w:rPr>
          <w:rFonts w:ascii="Calibri" w:hAnsi="Calibri" w:cs="Calibri"/>
          <w:color w:val="000000"/>
          <w:sz w:val="22"/>
          <w:szCs w:val="22"/>
          <w:u w:color="000000"/>
        </w:rPr>
      </w:pPr>
      <w:r>
        <w:rPr>
          <w:rFonts w:ascii="Calibri" w:hAnsi="Calibri" w:cs="Calibri"/>
          <w:color w:val="000000"/>
          <w:sz w:val="22"/>
          <w:szCs w:val="22"/>
          <w:u w:color="000000"/>
        </w:rPr>
        <w:t xml:space="preserve">Practiced </w:t>
      </w:r>
      <w:r>
        <w:rPr>
          <w:rFonts w:ascii="Calibri" w:hAnsi="Calibri" w:cs="Calibri"/>
          <w:b/>
          <w:bCs/>
          <w:color w:val="000000"/>
          <w:sz w:val="22"/>
          <w:szCs w:val="22"/>
          <w:u w:color="000000"/>
        </w:rPr>
        <w:t>Agile methodology</w:t>
      </w:r>
      <w:r>
        <w:rPr>
          <w:rFonts w:ascii="Calibri" w:hAnsi="Calibri" w:cs="Calibri"/>
          <w:color w:val="000000"/>
          <w:sz w:val="22"/>
          <w:szCs w:val="22"/>
          <w:u w:color="000000"/>
        </w:rPr>
        <w:t xml:space="preserve"> for overall development of the code.</w:t>
      </w:r>
    </w:p>
    <w:p w:rsidR="00236298" w:rsidRDefault="00236298" w:rsidP="00236298">
      <w:pPr>
        <w:numPr>
          <w:ilvl w:val="0"/>
          <w:numId w:val="8"/>
        </w:numPr>
        <w:tabs>
          <w:tab w:val="left" w:pos="20"/>
          <w:tab w:val="left" w:pos="360"/>
        </w:tabs>
        <w:autoSpaceDE w:val="0"/>
        <w:autoSpaceDN w:val="0"/>
        <w:adjustRightInd w:val="0"/>
        <w:ind w:left="360"/>
        <w:rPr>
          <w:rFonts w:ascii="Calibri" w:hAnsi="Calibri" w:cs="Calibri"/>
          <w:color w:val="000000"/>
          <w:sz w:val="22"/>
          <w:szCs w:val="22"/>
          <w:u w:color="000000"/>
        </w:rPr>
      </w:pPr>
      <w:r>
        <w:rPr>
          <w:rFonts w:ascii="Calibri" w:hAnsi="Calibri" w:cs="Calibri"/>
          <w:color w:val="000000"/>
          <w:sz w:val="22"/>
          <w:szCs w:val="22"/>
          <w:u w:color="000000"/>
        </w:rPr>
        <w:t xml:space="preserve">Practiced </w:t>
      </w:r>
      <w:r w:rsidR="008E351D">
        <w:rPr>
          <w:rFonts w:ascii="Calibri" w:hAnsi="Calibri" w:cs="Calibri"/>
          <w:b/>
          <w:bCs/>
          <w:color w:val="000000"/>
          <w:sz w:val="22"/>
          <w:szCs w:val="22"/>
          <w:u w:color="000000"/>
        </w:rPr>
        <w:t>Test-Driven</w:t>
      </w:r>
      <w:r>
        <w:rPr>
          <w:rFonts w:ascii="Calibri" w:hAnsi="Calibri" w:cs="Calibri"/>
          <w:b/>
          <w:bCs/>
          <w:color w:val="000000"/>
          <w:sz w:val="22"/>
          <w:szCs w:val="22"/>
          <w:u w:color="000000"/>
        </w:rPr>
        <w:t xml:space="preserve"> Developmen</w:t>
      </w:r>
      <w:r>
        <w:rPr>
          <w:rFonts w:ascii="Calibri" w:hAnsi="Calibri" w:cs="Calibri"/>
          <w:color w:val="000000"/>
          <w:sz w:val="22"/>
          <w:szCs w:val="22"/>
          <w:u w:color="000000"/>
        </w:rPr>
        <w:t>t where we developed the code and then tested the code and then refactored the code.</w:t>
      </w:r>
    </w:p>
    <w:p w:rsidR="00236298" w:rsidRDefault="00236298" w:rsidP="00236298">
      <w:pPr>
        <w:autoSpaceDE w:val="0"/>
        <w:autoSpaceDN w:val="0"/>
        <w:adjustRightInd w:val="0"/>
        <w:rPr>
          <w:rFonts w:ascii="Calibri" w:hAnsi="Calibri" w:cs="Calibri"/>
          <w:color w:val="000000"/>
          <w:sz w:val="22"/>
          <w:szCs w:val="22"/>
          <w:u w:color="000000"/>
        </w:rPr>
      </w:pPr>
    </w:p>
    <w:p w:rsidR="00236298" w:rsidRDefault="00236298" w:rsidP="00236298">
      <w:pPr>
        <w:autoSpaceDE w:val="0"/>
        <w:autoSpaceDN w:val="0"/>
        <w:adjustRightInd w:val="0"/>
        <w:jc w:val="both"/>
        <w:rPr>
          <w:rFonts w:ascii="Calibri" w:hAnsi="Calibri" w:cs="Calibri"/>
          <w:color w:val="000000"/>
          <w:sz w:val="22"/>
          <w:szCs w:val="22"/>
          <w:u w:color="000000"/>
        </w:rPr>
      </w:pPr>
      <w:r>
        <w:rPr>
          <w:rFonts w:ascii="Calibri" w:hAnsi="Calibri" w:cs="Calibri"/>
          <w:b/>
          <w:bCs/>
          <w:color w:val="000000"/>
          <w:sz w:val="22"/>
          <w:szCs w:val="22"/>
          <w:u w:color="000000"/>
        </w:rPr>
        <w:t xml:space="preserve">Environment: </w:t>
      </w:r>
      <w:r>
        <w:rPr>
          <w:rFonts w:ascii="Calibri" w:hAnsi="Calibri" w:cs="Calibri"/>
          <w:color w:val="000000"/>
          <w:sz w:val="22"/>
          <w:szCs w:val="22"/>
          <w:u w:color="000000"/>
        </w:rPr>
        <w:t xml:space="preserve">Java, J2EE, Spring, Web services, Restful, POSTMAN, JIRA, ReactJS, JSON, HTML5, CSS3, JavaScript, Bootstrap, jQuery, Maven, DB2, WebSphere AJAX, ANT, Gradle Java Beans, Linux/Unix, Gradle Agile Methodology, </w:t>
      </w:r>
    </w:p>
    <w:p w:rsidR="00236298" w:rsidRDefault="00236298" w:rsidP="00236298">
      <w:pPr>
        <w:autoSpaceDE w:val="0"/>
        <w:autoSpaceDN w:val="0"/>
        <w:adjustRightInd w:val="0"/>
        <w:rPr>
          <w:rFonts w:ascii="Calibri" w:hAnsi="Calibri" w:cs="Calibri"/>
          <w:color w:val="000000"/>
          <w:sz w:val="22"/>
          <w:szCs w:val="22"/>
          <w:u w:color="000000"/>
        </w:rPr>
      </w:pPr>
    </w:p>
    <w:p w:rsidR="00236298" w:rsidRDefault="00236298" w:rsidP="00236298">
      <w:pPr>
        <w:autoSpaceDE w:val="0"/>
        <w:autoSpaceDN w:val="0"/>
        <w:adjustRightInd w:val="0"/>
        <w:ind w:left="360"/>
        <w:rPr>
          <w:rFonts w:ascii="Calibri" w:hAnsi="Calibri" w:cs="Calibri"/>
          <w:color w:val="000000"/>
          <w:u w:color="000000"/>
        </w:rPr>
      </w:pPr>
    </w:p>
    <w:p w:rsidR="00236298" w:rsidRDefault="00236298" w:rsidP="00236298">
      <w:pPr>
        <w:autoSpaceDE w:val="0"/>
        <w:autoSpaceDN w:val="0"/>
        <w:adjustRightInd w:val="0"/>
        <w:jc w:val="both"/>
        <w:rPr>
          <w:rFonts w:ascii="Calibri" w:hAnsi="Calibri" w:cs="Calibri"/>
          <w:b/>
          <w:bCs/>
          <w:color w:val="000000"/>
          <w:sz w:val="22"/>
          <w:szCs w:val="22"/>
          <w:u w:color="000000"/>
        </w:rPr>
      </w:pPr>
    </w:p>
    <w:p w:rsidR="00236298" w:rsidRDefault="00236298" w:rsidP="00236298">
      <w:pPr>
        <w:autoSpaceDE w:val="0"/>
        <w:autoSpaceDN w:val="0"/>
        <w:adjustRightInd w:val="0"/>
        <w:jc w:val="both"/>
        <w:rPr>
          <w:rFonts w:ascii="Calibri" w:hAnsi="Calibri" w:cs="Calibri"/>
          <w:b/>
          <w:bCs/>
          <w:color w:val="000000"/>
          <w:sz w:val="22"/>
          <w:szCs w:val="22"/>
          <w:u w:color="000000"/>
        </w:rPr>
      </w:pPr>
      <w:r>
        <w:rPr>
          <w:rFonts w:ascii="Calibri" w:hAnsi="Calibri" w:cs="Calibri"/>
          <w:b/>
          <w:bCs/>
          <w:color w:val="000000"/>
          <w:sz w:val="22"/>
          <w:szCs w:val="22"/>
          <w:u w:color="000000"/>
        </w:rPr>
        <w:t>Client:</w:t>
      </w:r>
      <w:r>
        <w:rPr>
          <w:rFonts w:ascii="Calibri" w:hAnsi="Calibri" w:cs="Calibri"/>
          <w:b/>
          <w:bCs/>
          <w:color w:val="000000"/>
          <w:sz w:val="22"/>
          <w:szCs w:val="22"/>
          <w:u w:color="000000"/>
        </w:rPr>
        <w:tab/>
        <w:t>IBM Southbury, CT                                                                                                                      Nov 2016 – May 2018</w:t>
      </w:r>
    </w:p>
    <w:p w:rsidR="00236298" w:rsidRDefault="00236298" w:rsidP="00236298">
      <w:pPr>
        <w:autoSpaceDE w:val="0"/>
        <w:autoSpaceDN w:val="0"/>
        <w:adjustRightInd w:val="0"/>
        <w:jc w:val="both"/>
        <w:rPr>
          <w:rFonts w:ascii="Calibri" w:hAnsi="Calibri" w:cs="Calibri"/>
          <w:b/>
          <w:bCs/>
          <w:color w:val="000000"/>
          <w:sz w:val="22"/>
          <w:szCs w:val="22"/>
          <w:u w:color="000000"/>
        </w:rPr>
      </w:pPr>
      <w:r>
        <w:rPr>
          <w:rFonts w:ascii="Calibri" w:hAnsi="Calibri" w:cs="Calibri"/>
          <w:b/>
          <w:bCs/>
          <w:color w:val="000000"/>
          <w:sz w:val="22"/>
          <w:szCs w:val="22"/>
          <w:u w:color="000000"/>
        </w:rPr>
        <w:t xml:space="preserve">Role:  </w:t>
      </w:r>
      <w:proofErr w:type="spellStart"/>
      <w:r w:rsidR="00DF4A1F">
        <w:rPr>
          <w:rFonts w:ascii="Calibri" w:hAnsi="Calibri" w:cs="Calibri"/>
          <w:b/>
          <w:bCs/>
          <w:color w:val="000000"/>
          <w:sz w:val="22"/>
          <w:szCs w:val="22"/>
          <w:u w:color="000000"/>
        </w:rPr>
        <w:t>FrontEnd</w:t>
      </w:r>
      <w:proofErr w:type="spellEnd"/>
      <w:r w:rsidR="00DF4A1F">
        <w:rPr>
          <w:rFonts w:ascii="Calibri" w:hAnsi="Calibri" w:cs="Calibri"/>
          <w:b/>
          <w:bCs/>
          <w:color w:val="000000"/>
          <w:sz w:val="22"/>
          <w:szCs w:val="22"/>
          <w:u w:color="000000"/>
        </w:rPr>
        <w:t xml:space="preserve"> developer</w:t>
      </w:r>
      <w:r>
        <w:rPr>
          <w:rFonts w:ascii="Calibri" w:hAnsi="Calibri" w:cs="Calibri"/>
          <w:b/>
          <w:bCs/>
          <w:color w:val="000000"/>
          <w:sz w:val="22"/>
          <w:szCs w:val="22"/>
          <w:u w:color="000000"/>
        </w:rPr>
        <w:tab/>
      </w:r>
    </w:p>
    <w:p w:rsidR="00236298" w:rsidRDefault="00236298" w:rsidP="00236298">
      <w:pPr>
        <w:autoSpaceDE w:val="0"/>
        <w:autoSpaceDN w:val="0"/>
        <w:adjustRightInd w:val="0"/>
        <w:jc w:val="both"/>
        <w:rPr>
          <w:rFonts w:ascii="Calibri" w:hAnsi="Calibri" w:cs="Calibri"/>
          <w:color w:val="000000"/>
          <w:u w:color="000000"/>
        </w:rPr>
      </w:pPr>
      <w:r>
        <w:rPr>
          <w:rFonts w:ascii="Calibri" w:hAnsi="Calibri" w:cs="Calibri"/>
          <w:b/>
          <w:bCs/>
          <w:color w:val="000000"/>
          <w:sz w:val="22"/>
          <w:szCs w:val="22"/>
          <w:u w:color="000000"/>
        </w:rPr>
        <w:t xml:space="preserve">Description: </w:t>
      </w:r>
      <w:r>
        <w:rPr>
          <w:rFonts w:ascii="Calibri" w:hAnsi="Calibri" w:cs="Calibri"/>
          <w:color w:val="000000"/>
          <w:sz w:val="22"/>
          <w:szCs w:val="22"/>
          <w:u w:color="000000"/>
        </w:rPr>
        <w:t xml:space="preserve">I support multiple applications under the IBM Finance Systems’ Controls, Audit, and Licensing division which include WWBCIT, SRM, and LFMS. My responsibilities differ from application to application. The Worldwide Business Controls Integrated Toolset (WWBCIT) is used to document IBM’s controls program as required by internal and external standards, which includes the Sarbanes Oxley Act of 2002. It enables management and users to Access and maintain global controls information in a common tool. </w:t>
      </w:r>
      <w:r>
        <w:rPr>
          <w:rFonts w:ascii="Calibri" w:hAnsi="Calibri" w:cs="Calibri"/>
          <w:color w:val="000000"/>
          <w:u w:color="000000"/>
        </w:rPr>
        <w:t>Monitor tracking and resolution of global controls issues within their scope.</w:t>
      </w:r>
    </w:p>
    <w:p w:rsidR="00236298" w:rsidRDefault="00236298" w:rsidP="00236298">
      <w:pPr>
        <w:numPr>
          <w:ilvl w:val="0"/>
          <w:numId w:val="9"/>
        </w:numPr>
        <w:tabs>
          <w:tab w:val="left" w:pos="20"/>
          <w:tab w:val="left" w:pos="360"/>
        </w:tabs>
        <w:autoSpaceDE w:val="0"/>
        <w:autoSpaceDN w:val="0"/>
        <w:adjustRightInd w:val="0"/>
        <w:ind w:left="360"/>
        <w:rPr>
          <w:rFonts w:ascii="Calibri" w:hAnsi="Calibri" w:cs="Calibri"/>
          <w:color w:val="000000"/>
          <w:sz w:val="22"/>
          <w:szCs w:val="22"/>
          <w:u w:color="000000"/>
        </w:rPr>
      </w:pPr>
      <w:r>
        <w:rPr>
          <w:rFonts w:ascii="Calibri" w:hAnsi="Calibri" w:cs="Calibri"/>
          <w:color w:val="000000"/>
          <w:sz w:val="22"/>
          <w:szCs w:val="22"/>
          <w:u w:color="000000"/>
        </w:rPr>
        <w:t>Access and maintain global controls information in a common tool.</w:t>
      </w:r>
    </w:p>
    <w:p w:rsidR="00236298" w:rsidRDefault="00236298" w:rsidP="00236298">
      <w:pPr>
        <w:numPr>
          <w:ilvl w:val="0"/>
          <w:numId w:val="9"/>
        </w:numPr>
        <w:tabs>
          <w:tab w:val="left" w:pos="20"/>
          <w:tab w:val="left" w:pos="360"/>
        </w:tabs>
        <w:autoSpaceDE w:val="0"/>
        <w:autoSpaceDN w:val="0"/>
        <w:adjustRightInd w:val="0"/>
        <w:ind w:left="360"/>
        <w:rPr>
          <w:rFonts w:ascii="Calibri" w:hAnsi="Calibri" w:cs="Calibri"/>
          <w:color w:val="000000"/>
          <w:sz w:val="22"/>
          <w:szCs w:val="22"/>
          <w:u w:color="000000"/>
        </w:rPr>
      </w:pPr>
      <w:r>
        <w:rPr>
          <w:rFonts w:ascii="Calibri" w:hAnsi="Calibri" w:cs="Calibri"/>
          <w:color w:val="000000"/>
          <w:sz w:val="22"/>
          <w:szCs w:val="22"/>
          <w:u w:color="000000"/>
        </w:rPr>
        <w:t>Monitor tracking and resolution of global controls issues within their scope.</w:t>
      </w:r>
    </w:p>
    <w:p w:rsidR="00236298" w:rsidRDefault="00236298" w:rsidP="00236298">
      <w:pPr>
        <w:numPr>
          <w:ilvl w:val="0"/>
          <w:numId w:val="9"/>
        </w:numPr>
        <w:tabs>
          <w:tab w:val="left" w:pos="20"/>
          <w:tab w:val="left" w:pos="360"/>
        </w:tabs>
        <w:autoSpaceDE w:val="0"/>
        <w:autoSpaceDN w:val="0"/>
        <w:adjustRightInd w:val="0"/>
        <w:ind w:left="360"/>
        <w:rPr>
          <w:rFonts w:ascii="Calibri" w:hAnsi="Calibri" w:cs="Calibri"/>
          <w:color w:val="000000"/>
          <w:sz w:val="22"/>
          <w:szCs w:val="22"/>
          <w:u w:color="000000"/>
        </w:rPr>
      </w:pPr>
      <w:r>
        <w:rPr>
          <w:rFonts w:ascii="Calibri" w:hAnsi="Calibri" w:cs="Calibri"/>
          <w:color w:val="000000"/>
          <w:sz w:val="22"/>
          <w:szCs w:val="22"/>
          <w:u w:color="000000"/>
        </w:rPr>
        <w:t>Engage in knowledge sharing between teams.</w:t>
      </w:r>
    </w:p>
    <w:p w:rsidR="00236298" w:rsidRDefault="00236298" w:rsidP="00236298">
      <w:pPr>
        <w:numPr>
          <w:ilvl w:val="0"/>
          <w:numId w:val="9"/>
        </w:numPr>
        <w:tabs>
          <w:tab w:val="left" w:pos="20"/>
          <w:tab w:val="left" w:pos="360"/>
        </w:tabs>
        <w:autoSpaceDE w:val="0"/>
        <w:autoSpaceDN w:val="0"/>
        <w:adjustRightInd w:val="0"/>
        <w:ind w:left="360"/>
        <w:rPr>
          <w:rFonts w:ascii="Calibri" w:hAnsi="Calibri" w:cs="Calibri"/>
          <w:color w:val="000000"/>
          <w:sz w:val="22"/>
          <w:szCs w:val="22"/>
          <w:u w:color="000000"/>
        </w:rPr>
      </w:pPr>
      <w:r>
        <w:rPr>
          <w:rFonts w:ascii="Calibri" w:hAnsi="Calibri" w:cs="Calibri"/>
          <w:color w:val="000000"/>
          <w:sz w:val="22"/>
          <w:szCs w:val="22"/>
          <w:u w:color="000000"/>
        </w:rPr>
        <w:lastRenderedPageBreak/>
        <w:t>Developed code for each Iteration deployment.</w:t>
      </w:r>
    </w:p>
    <w:p w:rsidR="00236298" w:rsidRDefault="00236298" w:rsidP="00236298">
      <w:pPr>
        <w:numPr>
          <w:ilvl w:val="0"/>
          <w:numId w:val="9"/>
        </w:numPr>
        <w:tabs>
          <w:tab w:val="left" w:pos="20"/>
          <w:tab w:val="left" w:pos="360"/>
        </w:tabs>
        <w:autoSpaceDE w:val="0"/>
        <w:autoSpaceDN w:val="0"/>
        <w:adjustRightInd w:val="0"/>
        <w:ind w:left="360"/>
        <w:rPr>
          <w:rFonts w:ascii="Calibri" w:hAnsi="Calibri" w:cs="Calibri"/>
          <w:color w:val="000000"/>
          <w:sz w:val="22"/>
          <w:szCs w:val="22"/>
          <w:u w:color="000000"/>
        </w:rPr>
      </w:pPr>
      <w:r>
        <w:rPr>
          <w:rFonts w:ascii="Calibri" w:hAnsi="Calibri" w:cs="Calibri"/>
          <w:color w:val="000000"/>
          <w:sz w:val="22"/>
          <w:szCs w:val="22"/>
          <w:u w:color="000000"/>
        </w:rPr>
        <w:t xml:space="preserve">Used Rational Software Architecture, </w:t>
      </w:r>
      <w:r>
        <w:rPr>
          <w:rFonts w:ascii="Calibri" w:hAnsi="Calibri" w:cs="Calibri"/>
          <w:b/>
          <w:bCs/>
          <w:color w:val="000000"/>
          <w:sz w:val="22"/>
          <w:szCs w:val="22"/>
          <w:u w:color="000000"/>
        </w:rPr>
        <w:t>DB2, Junit</w:t>
      </w:r>
      <w:r>
        <w:rPr>
          <w:rFonts w:ascii="Calibri" w:hAnsi="Calibri" w:cs="Calibri"/>
          <w:color w:val="000000"/>
          <w:sz w:val="22"/>
          <w:szCs w:val="22"/>
          <w:u w:color="000000"/>
        </w:rPr>
        <w:t xml:space="preserve"> and Mural on Windows 7 OS.</w:t>
      </w:r>
    </w:p>
    <w:p w:rsidR="00236298" w:rsidRDefault="00236298" w:rsidP="00236298">
      <w:pPr>
        <w:numPr>
          <w:ilvl w:val="0"/>
          <w:numId w:val="9"/>
        </w:numPr>
        <w:tabs>
          <w:tab w:val="left" w:pos="20"/>
          <w:tab w:val="left" w:pos="360"/>
        </w:tabs>
        <w:autoSpaceDE w:val="0"/>
        <w:autoSpaceDN w:val="0"/>
        <w:adjustRightInd w:val="0"/>
        <w:ind w:left="360"/>
        <w:rPr>
          <w:rFonts w:ascii="Calibri" w:hAnsi="Calibri" w:cs="Calibri"/>
          <w:color w:val="000000"/>
          <w:sz w:val="22"/>
          <w:szCs w:val="22"/>
          <w:u w:color="000000"/>
        </w:rPr>
      </w:pPr>
      <w:r>
        <w:rPr>
          <w:rFonts w:ascii="Calibri" w:hAnsi="Calibri" w:cs="Calibri"/>
          <w:color w:val="000000"/>
          <w:sz w:val="22"/>
          <w:szCs w:val="22"/>
          <w:u w:color="000000"/>
        </w:rPr>
        <w:t xml:space="preserve">Used </w:t>
      </w:r>
      <w:r>
        <w:rPr>
          <w:rFonts w:ascii="Calibri" w:hAnsi="Calibri" w:cs="Calibri"/>
          <w:b/>
          <w:bCs/>
          <w:color w:val="000000"/>
          <w:sz w:val="22"/>
          <w:szCs w:val="22"/>
          <w:u w:color="000000"/>
        </w:rPr>
        <w:t>Hibernates, Struts, Servlets, JSP, HTML</w:t>
      </w:r>
      <w:r>
        <w:rPr>
          <w:rFonts w:ascii="Calibri" w:hAnsi="Calibri" w:cs="Calibri"/>
          <w:color w:val="000000"/>
          <w:sz w:val="22"/>
          <w:szCs w:val="22"/>
          <w:u w:color="000000"/>
        </w:rPr>
        <w:t>, Java for the overall development of the code.</w:t>
      </w:r>
    </w:p>
    <w:p w:rsidR="00236298" w:rsidRDefault="00236298" w:rsidP="00236298">
      <w:pPr>
        <w:numPr>
          <w:ilvl w:val="0"/>
          <w:numId w:val="9"/>
        </w:numPr>
        <w:tabs>
          <w:tab w:val="left" w:pos="20"/>
          <w:tab w:val="left" w:pos="360"/>
        </w:tabs>
        <w:autoSpaceDE w:val="0"/>
        <w:autoSpaceDN w:val="0"/>
        <w:adjustRightInd w:val="0"/>
        <w:ind w:left="360"/>
        <w:rPr>
          <w:rFonts w:ascii="Calibri" w:hAnsi="Calibri" w:cs="Calibri"/>
          <w:color w:val="000000"/>
          <w:sz w:val="22"/>
          <w:szCs w:val="22"/>
          <w:u w:color="000000"/>
        </w:rPr>
      </w:pPr>
      <w:r>
        <w:rPr>
          <w:rFonts w:ascii="Calibri" w:hAnsi="Calibri" w:cs="Calibri"/>
          <w:color w:val="000000"/>
          <w:sz w:val="22"/>
          <w:szCs w:val="22"/>
          <w:u w:color="000000"/>
        </w:rPr>
        <w:t xml:space="preserve">Worked with </w:t>
      </w:r>
      <w:r>
        <w:rPr>
          <w:rFonts w:ascii="Calibri" w:hAnsi="Calibri" w:cs="Calibri"/>
          <w:b/>
          <w:bCs/>
          <w:color w:val="000000"/>
          <w:sz w:val="22"/>
          <w:szCs w:val="22"/>
          <w:u w:color="000000"/>
        </w:rPr>
        <w:t>Ajax</w:t>
      </w:r>
      <w:r>
        <w:rPr>
          <w:rFonts w:ascii="Calibri" w:hAnsi="Calibri" w:cs="Calibri"/>
          <w:color w:val="000000"/>
          <w:sz w:val="22"/>
          <w:szCs w:val="22"/>
          <w:u w:color="000000"/>
        </w:rPr>
        <w:t xml:space="preserve"> for development of interactive Web applications</w:t>
      </w:r>
    </w:p>
    <w:p w:rsidR="00236298" w:rsidRDefault="00236298" w:rsidP="00236298">
      <w:pPr>
        <w:numPr>
          <w:ilvl w:val="0"/>
          <w:numId w:val="9"/>
        </w:numPr>
        <w:tabs>
          <w:tab w:val="left" w:pos="20"/>
          <w:tab w:val="left" w:pos="360"/>
        </w:tabs>
        <w:autoSpaceDE w:val="0"/>
        <w:autoSpaceDN w:val="0"/>
        <w:adjustRightInd w:val="0"/>
        <w:ind w:left="360"/>
        <w:rPr>
          <w:rFonts w:ascii="Calibri" w:hAnsi="Calibri" w:cs="Calibri"/>
          <w:color w:val="000000"/>
          <w:sz w:val="22"/>
          <w:szCs w:val="22"/>
          <w:u w:color="000000"/>
        </w:rPr>
      </w:pPr>
      <w:r>
        <w:rPr>
          <w:rFonts w:ascii="Calibri" w:hAnsi="Calibri" w:cs="Calibri"/>
          <w:color w:val="000000"/>
          <w:sz w:val="22"/>
          <w:szCs w:val="22"/>
          <w:u w:color="000000"/>
        </w:rPr>
        <w:t xml:space="preserve">Utilized </w:t>
      </w:r>
      <w:r>
        <w:rPr>
          <w:rFonts w:ascii="Calibri" w:hAnsi="Calibri" w:cs="Calibri"/>
          <w:b/>
          <w:bCs/>
          <w:color w:val="000000"/>
          <w:sz w:val="22"/>
          <w:szCs w:val="22"/>
          <w:u w:color="000000"/>
        </w:rPr>
        <w:t>CSS, Bootstrap</w:t>
      </w:r>
      <w:r>
        <w:rPr>
          <w:rFonts w:ascii="Calibri" w:hAnsi="Calibri" w:cs="Calibri"/>
          <w:color w:val="000000"/>
          <w:sz w:val="22"/>
          <w:szCs w:val="22"/>
          <w:u w:color="000000"/>
        </w:rPr>
        <w:t xml:space="preserve"> for development of the application.</w:t>
      </w:r>
    </w:p>
    <w:p w:rsidR="00236298" w:rsidRDefault="00236298" w:rsidP="00236298">
      <w:pPr>
        <w:numPr>
          <w:ilvl w:val="0"/>
          <w:numId w:val="9"/>
        </w:numPr>
        <w:tabs>
          <w:tab w:val="left" w:pos="20"/>
          <w:tab w:val="left" w:pos="360"/>
        </w:tabs>
        <w:autoSpaceDE w:val="0"/>
        <w:autoSpaceDN w:val="0"/>
        <w:adjustRightInd w:val="0"/>
        <w:ind w:left="360"/>
        <w:rPr>
          <w:rFonts w:ascii="Calibri" w:hAnsi="Calibri" w:cs="Calibri"/>
          <w:color w:val="000000"/>
          <w:sz w:val="22"/>
          <w:szCs w:val="22"/>
          <w:u w:color="000000"/>
        </w:rPr>
      </w:pPr>
      <w:r>
        <w:rPr>
          <w:rFonts w:ascii="Calibri" w:hAnsi="Calibri" w:cs="Calibri"/>
          <w:color w:val="000000"/>
          <w:sz w:val="22"/>
          <w:szCs w:val="22"/>
          <w:u w:color="000000"/>
        </w:rPr>
        <w:t>Used XML for Object Relational Mapping to Map defined classes to Object Relational Databases.</w:t>
      </w:r>
    </w:p>
    <w:p w:rsidR="00236298" w:rsidRDefault="00236298" w:rsidP="00236298">
      <w:pPr>
        <w:numPr>
          <w:ilvl w:val="0"/>
          <w:numId w:val="9"/>
        </w:numPr>
        <w:tabs>
          <w:tab w:val="left" w:pos="20"/>
          <w:tab w:val="left" w:pos="360"/>
        </w:tabs>
        <w:autoSpaceDE w:val="0"/>
        <w:autoSpaceDN w:val="0"/>
        <w:adjustRightInd w:val="0"/>
        <w:ind w:left="360"/>
        <w:rPr>
          <w:rFonts w:ascii="Calibri" w:hAnsi="Calibri" w:cs="Calibri"/>
          <w:color w:val="000000"/>
          <w:sz w:val="22"/>
          <w:szCs w:val="22"/>
          <w:u w:color="000000"/>
        </w:rPr>
      </w:pPr>
      <w:r>
        <w:rPr>
          <w:rFonts w:ascii="Calibri" w:hAnsi="Calibri" w:cs="Calibri"/>
          <w:color w:val="000000"/>
          <w:sz w:val="22"/>
          <w:szCs w:val="22"/>
          <w:u w:color="000000"/>
        </w:rPr>
        <w:t>Used Rational Tool Concert (RTC) Version Control software development collaboration tool which is built on IBM Jazz.</w:t>
      </w:r>
    </w:p>
    <w:p w:rsidR="00B70DD2" w:rsidRDefault="00B70DD2" w:rsidP="00236298">
      <w:pPr>
        <w:numPr>
          <w:ilvl w:val="0"/>
          <w:numId w:val="9"/>
        </w:numPr>
        <w:tabs>
          <w:tab w:val="left" w:pos="20"/>
          <w:tab w:val="left" w:pos="360"/>
        </w:tabs>
        <w:autoSpaceDE w:val="0"/>
        <w:autoSpaceDN w:val="0"/>
        <w:adjustRightInd w:val="0"/>
        <w:ind w:left="360"/>
        <w:rPr>
          <w:rFonts w:ascii="Calibri" w:hAnsi="Calibri" w:cs="Calibri"/>
          <w:color w:val="000000"/>
          <w:sz w:val="22"/>
          <w:szCs w:val="22"/>
          <w:u w:color="000000"/>
        </w:rPr>
      </w:pPr>
      <w:r>
        <w:rPr>
          <w:rFonts w:ascii="Calibri" w:hAnsi="Calibri" w:cs="Calibri"/>
          <w:color w:val="000000"/>
          <w:sz w:val="22"/>
          <w:szCs w:val="22"/>
          <w:u w:color="000000"/>
        </w:rPr>
        <w:t>Used Git for version control and utilized JIRA for project tracking.</w:t>
      </w:r>
    </w:p>
    <w:p w:rsidR="00236298" w:rsidRDefault="00236298" w:rsidP="00236298">
      <w:pPr>
        <w:numPr>
          <w:ilvl w:val="0"/>
          <w:numId w:val="9"/>
        </w:numPr>
        <w:tabs>
          <w:tab w:val="left" w:pos="20"/>
          <w:tab w:val="left" w:pos="360"/>
        </w:tabs>
        <w:autoSpaceDE w:val="0"/>
        <w:autoSpaceDN w:val="0"/>
        <w:adjustRightInd w:val="0"/>
        <w:ind w:left="360"/>
        <w:rPr>
          <w:rFonts w:ascii="Calibri" w:hAnsi="Calibri" w:cs="Calibri"/>
          <w:color w:val="000000"/>
          <w:sz w:val="22"/>
          <w:szCs w:val="22"/>
          <w:u w:color="000000"/>
        </w:rPr>
      </w:pPr>
      <w:r>
        <w:rPr>
          <w:rFonts w:ascii="Calibri" w:hAnsi="Calibri" w:cs="Calibri"/>
          <w:color w:val="000000"/>
          <w:sz w:val="22"/>
          <w:szCs w:val="22"/>
          <w:u w:color="000000"/>
        </w:rPr>
        <w:t>Used IBM Rational Software Architecture and IBM Rational Application Developer as software development tool.</w:t>
      </w:r>
    </w:p>
    <w:p w:rsidR="00236298" w:rsidRDefault="00236298" w:rsidP="00236298">
      <w:pPr>
        <w:numPr>
          <w:ilvl w:val="0"/>
          <w:numId w:val="9"/>
        </w:numPr>
        <w:tabs>
          <w:tab w:val="left" w:pos="20"/>
          <w:tab w:val="left" w:pos="360"/>
        </w:tabs>
        <w:autoSpaceDE w:val="0"/>
        <w:autoSpaceDN w:val="0"/>
        <w:adjustRightInd w:val="0"/>
        <w:ind w:left="360"/>
        <w:rPr>
          <w:rFonts w:ascii="Calibri" w:hAnsi="Calibri" w:cs="Calibri"/>
          <w:color w:val="000000"/>
          <w:sz w:val="22"/>
          <w:szCs w:val="22"/>
          <w:u w:color="000000"/>
        </w:rPr>
      </w:pPr>
      <w:r>
        <w:rPr>
          <w:rFonts w:ascii="Calibri" w:hAnsi="Calibri" w:cs="Calibri"/>
          <w:color w:val="000000"/>
          <w:sz w:val="22"/>
          <w:szCs w:val="22"/>
          <w:u w:color="000000"/>
        </w:rPr>
        <w:t>Used Slack for daily scrum meetings.</w:t>
      </w:r>
    </w:p>
    <w:p w:rsidR="0054789D" w:rsidRDefault="0054789D" w:rsidP="00236298">
      <w:pPr>
        <w:numPr>
          <w:ilvl w:val="0"/>
          <w:numId w:val="9"/>
        </w:numPr>
        <w:tabs>
          <w:tab w:val="left" w:pos="20"/>
          <w:tab w:val="left" w:pos="360"/>
        </w:tabs>
        <w:autoSpaceDE w:val="0"/>
        <w:autoSpaceDN w:val="0"/>
        <w:adjustRightInd w:val="0"/>
        <w:ind w:left="360"/>
        <w:rPr>
          <w:rFonts w:ascii="Calibri" w:hAnsi="Calibri" w:cs="Calibri"/>
          <w:color w:val="000000"/>
          <w:sz w:val="22"/>
          <w:szCs w:val="22"/>
          <w:u w:color="000000"/>
        </w:rPr>
      </w:pPr>
      <w:r>
        <w:rPr>
          <w:rFonts w:ascii="Calibri" w:hAnsi="Calibri" w:cs="Calibri"/>
          <w:color w:val="000000"/>
          <w:sz w:val="22"/>
          <w:szCs w:val="22"/>
          <w:u w:color="000000"/>
        </w:rPr>
        <w:t xml:space="preserve">Utilized </w:t>
      </w:r>
      <w:proofErr w:type="spellStart"/>
      <w:r w:rsidRPr="0054789D">
        <w:rPr>
          <w:rFonts w:ascii="Calibri" w:hAnsi="Calibri" w:cs="Calibri"/>
          <w:b/>
          <w:bCs/>
          <w:color w:val="000000"/>
          <w:sz w:val="22"/>
          <w:szCs w:val="22"/>
          <w:u w:color="000000"/>
        </w:rPr>
        <w:t>ReactJs</w:t>
      </w:r>
      <w:proofErr w:type="spellEnd"/>
      <w:r w:rsidRPr="0054789D">
        <w:rPr>
          <w:rFonts w:ascii="Calibri" w:hAnsi="Calibri" w:cs="Calibri"/>
          <w:b/>
          <w:bCs/>
          <w:color w:val="000000"/>
          <w:sz w:val="22"/>
          <w:szCs w:val="22"/>
          <w:u w:color="000000"/>
        </w:rPr>
        <w:t xml:space="preserve"> components</w:t>
      </w:r>
      <w:r>
        <w:rPr>
          <w:rFonts w:ascii="Calibri" w:hAnsi="Calibri" w:cs="Calibri"/>
          <w:color w:val="000000"/>
          <w:sz w:val="22"/>
          <w:szCs w:val="22"/>
          <w:u w:color="000000"/>
        </w:rPr>
        <w:t xml:space="preserve"> Router and flux components.</w:t>
      </w:r>
    </w:p>
    <w:p w:rsidR="00236298" w:rsidRDefault="00236298" w:rsidP="00236298">
      <w:pPr>
        <w:numPr>
          <w:ilvl w:val="0"/>
          <w:numId w:val="9"/>
        </w:numPr>
        <w:tabs>
          <w:tab w:val="left" w:pos="20"/>
          <w:tab w:val="left" w:pos="360"/>
        </w:tabs>
        <w:autoSpaceDE w:val="0"/>
        <w:autoSpaceDN w:val="0"/>
        <w:adjustRightInd w:val="0"/>
        <w:ind w:left="360"/>
        <w:rPr>
          <w:rFonts w:ascii="Calibri" w:hAnsi="Calibri" w:cs="Calibri"/>
          <w:color w:val="000000"/>
          <w:sz w:val="22"/>
          <w:szCs w:val="22"/>
          <w:u w:color="000000"/>
        </w:rPr>
      </w:pPr>
      <w:r>
        <w:rPr>
          <w:rFonts w:ascii="Calibri" w:hAnsi="Calibri" w:cs="Calibri"/>
          <w:color w:val="000000"/>
          <w:sz w:val="22"/>
          <w:szCs w:val="22"/>
          <w:u w:color="000000"/>
        </w:rPr>
        <w:t xml:space="preserve">Implemented database connectivity using </w:t>
      </w:r>
      <w:r>
        <w:rPr>
          <w:rFonts w:ascii="Calibri" w:hAnsi="Calibri" w:cs="Calibri"/>
          <w:b/>
          <w:bCs/>
          <w:color w:val="000000"/>
          <w:sz w:val="22"/>
          <w:szCs w:val="22"/>
          <w:u w:color="000000"/>
        </w:rPr>
        <w:t>Spring JDBC</w:t>
      </w:r>
      <w:r>
        <w:rPr>
          <w:rFonts w:ascii="Calibri" w:hAnsi="Calibri" w:cs="Calibri"/>
          <w:color w:val="000000"/>
          <w:sz w:val="22"/>
          <w:szCs w:val="22"/>
          <w:u w:color="000000"/>
        </w:rPr>
        <w:t xml:space="preserve"> framework to work upon different modules.</w:t>
      </w:r>
    </w:p>
    <w:p w:rsidR="00236298" w:rsidRDefault="00236298" w:rsidP="00236298">
      <w:pPr>
        <w:numPr>
          <w:ilvl w:val="0"/>
          <w:numId w:val="9"/>
        </w:numPr>
        <w:tabs>
          <w:tab w:val="left" w:pos="20"/>
          <w:tab w:val="left" w:pos="360"/>
        </w:tabs>
        <w:autoSpaceDE w:val="0"/>
        <w:autoSpaceDN w:val="0"/>
        <w:adjustRightInd w:val="0"/>
        <w:ind w:left="360"/>
        <w:rPr>
          <w:rFonts w:ascii="Calibri" w:hAnsi="Calibri" w:cs="Calibri"/>
          <w:color w:val="000000"/>
          <w:sz w:val="22"/>
          <w:szCs w:val="22"/>
          <w:u w:color="000000"/>
        </w:rPr>
      </w:pPr>
      <w:r>
        <w:rPr>
          <w:rFonts w:ascii="Calibri" w:hAnsi="Calibri" w:cs="Calibri"/>
          <w:color w:val="000000"/>
          <w:sz w:val="22"/>
          <w:szCs w:val="22"/>
          <w:u w:color="000000"/>
        </w:rPr>
        <w:t xml:space="preserve">Involved in designing </w:t>
      </w:r>
      <w:r>
        <w:rPr>
          <w:rFonts w:ascii="Calibri" w:hAnsi="Calibri" w:cs="Calibri"/>
          <w:b/>
          <w:bCs/>
          <w:color w:val="000000"/>
          <w:sz w:val="22"/>
          <w:szCs w:val="22"/>
          <w:u w:color="000000"/>
        </w:rPr>
        <w:t>Spring MVC</w:t>
      </w:r>
      <w:r>
        <w:rPr>
          <w:rFonts w:ascii="Calibri" w:hAnsi="Calibri" w:cs="Calibri"/>
          <w:color w:val="000000"/>
          <w:sz w:val="22"/>
          <w:szCs w:val="22"/>
          <w:u w:color="000000"/>
        </w:rPr>
        <w:t xml:space="preserve"> application and Hibernate to design module structure.</w:t>
      </w:r>
    </w:p>
    <w:p w:rsidR="00236298" w:rsidRDefault="00236298" w:rsidP="00236298">
      <w:pPr>
        <w:numPr>
          <w:ilvl w:val="0"/>
          <w:numId w:val="9"/>
        </w:numPr>
        <w:tabs>
          <w:tab w:val="left" w:pos="20"/>
          <w:tab w:val="left" w:pos="360"/>
        </w:tabs>
        <w:autoSpaceDE w:val="0"/>
        <w:autoSpaceDN w:val="0"/>
        <w:adjustRightInd w:val="0"/>
        <w:ind w:left="360"/>
        <w:rPr>
          <w:rFonts w:ascii="Calibri" w:hAnsi="Calibri" w:cs="Calibri"/>
          <w:color w:val="000000"/>
          <w:sz w:val="22"/>
          <w:szCs w:val="22"/>
          <w:u w:color="000000"/>
        </w:rPr>
      </w:pPr>
      <w:r>
        <w:rPr>
          <w:rFonts w:ascii="Calibri" w:hAnsi="Calibri" w:cs="Calibri"/>
          <w:color w:val="000000"/>
          <w:sz w:val="22"/>
          <w:szCs w:val="22"/>
          <w:u w:color="000000"/>
        </w:rPr>
        <w:t>Worked on UNIX shell Scripting.</w:t>
      </w:r>
    </w:p>
    <w:p w:rsidR="00236298" w:rsidRDefault="00236298" w:rsidP="00236298">
      <w:pPr>
        <w:numPr>
          <w:ilvl w:val="0"/>
          <w:numId w:val="9"/>
        </w:numPr>
        <w:tabs>
          <w:tab w:val="left" w:pos="20"/>
          <w:tab w:val="left" w:pos="360"/>
        </w:tabs>
        <w:autoSpaceDE w:val="0"/>
        <w:autoSpaceDN w:val="0"/>
        <w:adjustRightInd w:val="0"/>
        <w:ind w:left="360"/>
        <w:rPr>
          <w:rFonts w:ascii="Calibri" w:hAnsi="Calibri" w:cs="Calibri"/>
          <w:color w:val="000000"/>
          <w:sz w:val="22"/>
          <w:szCs w:val="22"/>
          <w:u w:color="000000"/>
        </w:rPr>
      </w:pPr>
      <w:r>
        <w:rPr>
          <w:rFonts w:ascii="Calibri" w:hAnsi="Calibri" w:cs="Calibri"/>
          <w:color w:val="262626"/>
          <w:sz w:val="22"/>
          <w:szCs w:val="22"/>
          <w:u w:color="000000"/>
        </w:rPr>
        <w:t xml:space="preserve">Developed JSON templates as data input format to feed the </w:t>
      </w:r>
      <w:r>
        <w:rPr>
          <w:rFonts w:ascii="Calibri" w:hAnsi="Calibri" w:cs="Calibri"/>
          <w:b/>
          <w:bCs/>
          <w:color w:val="262626"/>
          <w:sz w:val="22"/>
          <w:szCs w:val="22"/>
          <w:u w:color="000000"/>
        </w:rPr>
        <w:t>DOJO</w:t>
      </w:r>
      <w:r>
        <w:rPr>
          <w:rFonts w:ascii="Calibri" w:hAnsi="Calibri" w:cs="Calibri"/>
          <w:color w:val="262626"/>
          <w:sz w:val="22"/>
          <w:szCs w:val="22"/>
          <w:u w:color="000000"/>
        </w:rPr>
        <w:t> JavaScript program to render data on UI. </w:t>
      </w:r>
    </w:p>
    <w:p w:rsidR="00236298" w:rsidRDefault="00236298" w:rsidP="00236298">
      <w:pPr>
        <w:numPr>
          <w:ilvl w:val="0"/>
          <w:numId w:val="9"/>
        </w:numPr>
        <w:tabs>
          <w:tab w:val="left" w:pos="20"/>
          <w:tab w:val="left" w:pos="360"/>
        </w:tabs>
        <w:autoSpaceDE w:val="0"/>
        <w:autoSpaceDN w:val="0"/>
        <w:adjustRightInd w:val="0"/>
        <w:ind w:left="360"/>
        <w:rPr>
          <w:rFonts w:ascii="Calibri" w:hAnsi="Calibri" w:cs="Calibri"/>
          <w:color w:val="000000"/>
          <w:sz w:val="22"/>
          <w:szCs w:val="22"/>
          <w:u w:color="000000"/>
        </w:rPr>
      </w:pPr>
      <w:r>
        <w:rPr>
          <w:rFonts w:ascii="Calibri" w:hAnsi="Calibri" w:cs="Calibri"/>
          <w:color w:val="000000"/>
          <w:sz w:val="22"/>
          <w:szCs w:val="22"/>
          <w:u w:color="000000"/>
        </w:rPr>
        <w:t xml:space="preserve">Utilized </w:t>
      </w:r>
      <w:r>
        <w:rPr>
          <w:rFonts w:ascii="Calibri" w:hAnsi="Calibri" w:cs="Calibri"/>
          <w:b/>
          <w:bCs/>
          <w:color w:val="000000"/>
          <w:sz w:val="22"/>
          <w:szCs w:val="22"/>
          <w:u w:color="000000"/>
        </w:rPr>
        <w:t xml:space="preserve">JavaScript, HTML, </w:t>
      </w:r>
      <w:r w:rsidR="002167D4">
        <w:rPr>
          <w:rFonts w:ascii="Calibri" w:hAnsi="Calibri" w:cs="Calibri"/>
          <w:b/>
          <w:bCs/>
          <w:color w:val="000000"/>
          <w:sz w:val="22"/>
          <w:szCs w:val="22"/>
          <w:u w:color="000000"/>
        </w:rPr>
        <w:t>jQuery</w:t>
      </w:r>
      <w:r>
        <w:rPr>
          <w:rFonts w:ascii="Calibri" w:hAnsi="Calibri" w:cs="Calibri"/>
          <w:color w:val="000000"/>
          <w:sz w:val="22"/>
          <w:szCs w:val="22"/>
          <w:u w:color="000000"/>
        </w:rPr>
        <w:t xml:space="preserve"> for development of frontend screens.</w:t>
      </w:r>
    </w:p>
    <w:p w:rsidR="00236298" w:rsidRDefault="00236298" w:rsidP="00236298">
      <w:pPr>
        <w:numPr>
          <w:ilvl w:val="0"/>
          <w:numId w:val="9"/>
        </w:numPr>
        <w:tabs>
          <w:tab w:val="left" w:pos="20"/>
          <w:tab w:val="left" w:pos="360"/>
        </w:tabs>
        <w:autoSpaceDE w:val="0"/>
        <w:autoSpaceDN w:val="0"/>
        <w:adjustRightInd w:val="0"/>
        <w:ind w:left="360"/>
        <w:rPr>
          <w:rFonts w:ascii="Calibri" w:hAnsi="Calibri" w:cs="Calibri"/>
          <w:color w:val="000000"/>
          <w:sz w:val="22"/>
          <w:szCs w:val="22"/>
          <w:u w:color="000000"/>
        </w:rPr>
      </w:pPr>
      <w:r>
        <w:rPr>
          <w:rFonts w:ascii="Calibri" w:hAnsi="Calibri" w:cs="Calibri"/>
          <w:color w:val="000000"/>
          <w:sz w:val="22"/>
          <w:szCs w:val="22"/>
          <w:u w:color="000000"/>
        </w:rPr>
        <w:t xml:space="preserve">Utilized LESS for </w:t>
      </w:r>
      <w:proofErr w:type="spellStart"/>
      <w:r w:rsidR="0054789D">
        <w:rPr>
          <w:rFonts w:ascii="Calibri" w:hAnsi="Calibri" w:cs="Calibri"/>
          <w:color w:val="000000"/>
          <w:sz w:val="22"/>
          <w:szCs w:val="22"/>
          <w:u w:color="000000"/>
        </w:rPr>
        <w:t>css</w:t>
      </w:r>
      <w:proofErr w:type="spellEnd"/>
      <w:r w:rsidR="0054789D">
        <w:rPr>
          <w:rFonts w:ascii="Calibri" w:hAnsi="Calibri" w:cs="Calibri"/>
          <w:color w:val="000000"/>
          <w:sz w:val="22"/>
          <w:szCs w:val="22"/>
          <w:u w:color="000000"/>
        </w:rPr>
        <w:t xml:space="preserve"> design.</w:t>
      </w:r>
    </w:p>
    <w:p w:rsidR="00236298" w:rsidRDefault="00236298" w:rsidP="00236298">
      <w:pPr>
        <w:numPr>
          <w:ilvl w:val="0"/>
          <w:numId w:val="9"/>
        </w:numPr>
        <w:tabs>
          <w:tab w:val="left" w:pos="20"/>
          <w:tab w:val="left" w:pos="360"/>
        </w:tabs>
        <w:autoSpaceDE w:val="0"/>
        <w:autoSpaceDN w:val="0"/>
        <w:adjustRightInd w:val="0"/>
        <w:ind w:left="360"/>
        <w:rPr>
          <w:rFonts w:ascii="Calibri" w:hAnsi="Calibri" w:cs="Calibri"/>
          <w:color w:val="000000"/>
          <w:sz w:val="22"/>
          <w:szCs w:val="22"/>
          <w:u w:color="000000"/>
        </w:rPr>
      </w:pPr>
      <w:r>
        <w:rPr>
          <w:rFonts w:ascii="Calibri" w:hAnsi="Calibri" w:cs="Calibri"/>
          <w:color w:val="000000"/>
          <w:sz w:val="22"/>
          <w:szCs w:val="22"/>
          <w:u w:color="000000"/>
        </w:rPr>
        <w:t>Practiced Agile methodology for overall development of the code.</w:t>
      </w:r>
    </w:p>
    <w:p w:rsidR="00236298" w:rsidRDefault="00236298" w:rsidP="00236298">
      <w:pPr>
        <w:numPr>
          <w:ilvl w:val="0"/>
          <w:numId w:val="9"/>
        </w:numPr>
        <w:tabs>
          <w:tab w:val="left" w:pos="20"/>
          <w:tab w:val="left" w:pos="360"/>
        </w:tabs>
        <w:autoSpaceDE w:val="0"/>
        <w:autoSpaceDN w:val="0"/>
        <w:adjustRightInd w:val="0"/>
        <w:ind w:left="360"/>
        <w:rPr>
          <w:rFonts w:ascii="Calibri" w:hAnsi="Calibri" w:cs="Calibri"/>
          <w:color w:val="000000"/>
          <w:sz w:val="22"/>
          <w:szCs w:val="22"/>
          <w:u w:color="000000"/>
        </w:rPr>
      </w:pPr>
      <w:r>
        <w:rPr>
          <w:rFonts w:ascii="Calibri" w:hAnsi="Calibri" w:cs="Calibri"/>
          <w:color w:val="000000"/>
          <w:sz w:val="22"/>
          <w:szCs w:val="22"/>
          <w:u w:color="000000"/>
        </w:rPr>
        <w:t xml:space="preserve">Practiced </w:t>
      </w:r>
      <w:r w:rsidR="002167D4">
        <w:rPr>
          <w:rFonts w:ascii="Calibri" w:hAnsi="Calibri" w:cs="Calibri"/>
          <w:color w:val="000000"/>
          <w:sz w:val="22"/>
          <w:szCs w:val="22"/>
          <w:u w:color="000000"/>
        </w:rPr>
        <w:t>Test-Driven</w:t>
      </w:r>
      <w:r>
        <w:rPr>
          <w:rFonts w:ascii="Calibri" w:hAnsi="Calibri" w:cs="Calibri"/>
          <w:color w:val="000000"/>
          <w:sz w:val="22"/>
          <w:szCs w:val="22"/>
          <w:u w:color="000000"/>
        </w:rPr>
        <w:t xml:space="preserve"> Development where we developed the code and then tested the code and then refactored the code.</w:t>
      </w:r>
    </w:p>
    <w:p w:rsidR="00236298" w:rsidRDefault="00236298" w:rsidP="00236298">
      <w:pPr>
        <w:numPr>
          <w:ilvl w:val="0"/>
          <w:numId w:val="9"/>
        </w:numPr>
        <w:tabs>
          <w:tab w:val="left" w:pos="20"/>
          <w:tab w:val="left" w:pos="360"/>
        </w:tabs>
        <w:autoSpaceDE w:val="0"/>
        <w:autoSpaceDN w:val="0"/>
        <w:adjustRightInd w:val="0"/>
        <w:ind w:left="360"/>
        <w:rPr>
          <w:rFonts w:ascii="Calibri" w:hAnsi="Calibri" w:cs="Calibri"/>
          <w:color w:val="000000"/>
          <w:sz w:val="22"/>
          <w:szCs w:val="22"/>
          <w:u w:color="000000"/>
        </w:rPr>
      </w:pPr>
      <w:r>
        <w:rPr>
          <w:rFonts w:ascii="Calibri" w:hAnsi="Calibri" w:cs="Calibri"/>
          <w:color w:val="000000"/>
          <w:sz w:val="22"/>
          <w:szCs w:val="22"/>
          <w:u w:color="000000"/>
        </w:rPr>
        <w:t>Worked with co-developer as a part of paired programming exchanged the roles frequently.</w:t>
      </w:r>
    </w:p>
    <w:p w:rsidR="00236298" w:rsidRDefault="00236298" w:rsidP="00236298">
      <w:pPr>
        <w:autoSpaceDE w:val="0"/>
        <w:autoSpaceDN w:val="0"/>
        <w:adjustRightInd w:val="0"/>
        <w:rPr>
          <w:rFonts w:ascii="Calibri" w:hAnsi="Calibri" w:cs="Calibri"/>
          <w:color w:val="000000"/>
          <w:sz w:val="22"/>
          <w:szCs w:val="22"/>
          <w:u w:color="000000"/>
        </w:rPr>
      </w:pPr>
      <w:r>
        <w:rPr>
          <w:rFonts w:ascii="Calibri" w:hAnsi="Calibri" w:cs="Calibri"/>
          <w:b/>
          <w:bCs/>
          <w:color w:val="000000"/>
          <w:sz w:val="22"/>
          <w:szCs w:val="22"/>
          <w:u w:color="000000"/>
        </w:rPr>
        <w:t xml:space="preserve">LFMS </w:t>
      </w:r>
      <w:proofErr w:type="gramStart"/>
      <w:r>
        <w:rPr>
          <w:rFonts w:ascii="Calibri" w:hAnsi="Calibri" w:cs="Calibri"/>
          <w:b/>
          <w:bCs/>
          <w:color w:val="000000"/>
          <w:sz w:val="22"/>
          <w:szCs w:val="22"/>
          <w:u w:color="000000"/>
        </w:rPr>
        <w:t>-(</w:t>
      </w:r>
      <w:proofErr w:type="gramEnd"/>
      <w:r>
        <w:rPr>
          <w:rFonts w:ascii="Calibri" w:hAnsi="Calibri" w:cs="Calibri"/>
          <w:b/>
          <w:bCs/>
          <w:color w:val="000000"/>
          <w:sz w:val="22"/>
          <w:szCs w:val="22"/>
          <w:u w:color="000000"/>
        </w:rPr>
        <w:t>Licensing Financial Management System ):-</w:t>
      </w:r>
      <w:r>
        <w:rPr>
          <w:rFonts w:ascii="Calibri" w:hAnsi="Calibri" w:cs="Calibri"/>
          <w:color w:val="000000"/>
          <w:sz w:val="22"/>
          <w:szCs w:val="22"/>
          <w:u w:color="000000"/>
        </w:rPr>
        <w:t xml:space="preserve"> Responsibilities include developing and maintaining LFMS application as a software developer working on enhancements that the application needs using Java, RSA, RTC , DB2 , XML &amp; ANT on Windows 7 OS.</w:t>
      </w:r>
      <w:r>
        <w:rPr>
          <w:rFonts w:ascii="MS Gothic" w:eastAsia="MS Gothic" w:hAnsi="MS Gothic" w:cs="MS Gothic" w:hint="eastAsia"/>
          <w:color w:val="000000"/>
          <w:sz w:val="22"/>
          <w:szCs w:val="22"/>
          <w:u w:color="000000"/>
        </w:rPr>
        <w:t> </w:t>
      </w:r>
      <w:r>
        <w:rPr>
          <w:rFonts w:ascii="Calibri" w:hAnsi="Calibri" w:cs="Calibri"/>
          <w:b/>
          <w:bCs/>
          <w:color w:val="000000"/>
          <w:sz w:val="22"/>
          <w:szCs w:val="22"/>
          <w:u w:color="000000"/>
        </w:rPr>
        <w:t>SRM- (Software Royalty Management):</w:t>
      </w:r>
      <w:r>
        <w:rPr>
          <w:rFonts w:ascii="Calibri" w:hAnsi="Calibri" w:cs="Calibri"/>
          <w:color w:val="000000"/>
          <w:sz w:val="22"/>
          <w:szCs w:val="22"/>
          <w:u w:color="000000"/>
        </w:rPr>
        <w:t xml:space="preserve">- Responsibility to act as a librarian to help in code promotion from Dev environment to Test working on new enhancements that the application needs using Visual Studio, RTC, </w:t>
      </w:r>
      <w:proofErr w:type="spellStart"/>
      <w:r>
        <w:rPr>
          <w:rFonts w:ascii="Calibri" w:hAnsi="Calibri" w:cs="Calibri"/>
          <w:color w:val="000000"/>
          <w:sz w:val="22"/>
          <w:szCs w:val="22"/>
          <w:u w:color="000000"/>
        </w:rPr>
        <w:t>Sql</w:t>
      </w:r>
      <w:proofErr w:type="spellEnd"/>
      <w:r>
        <w:rPr>
          <w:rFonts w:ascii="Calibri" w:hAnsi="Calibri" w:cs="Calibri"/>
          <w:color w:val="000000"/>
          <w:sz w:val="22"/>
          <w:szCs w:val="22"/>
          <w:u w:color="000000"/>
        </w:rPr>
        <w:t xml:space="preserve"> Server 2012, XML  on Windows 10 OS.</w:t>
      </w:r>
    </w:p>
    <w:p w:rsidR="00236298" w:rsidRDefault="00236298" w:rsidP="00236298">
      <w:pPr>
        <w:autoSpaceDE w:val="0"/>
        <w:autoSpaceDN w:val="0"/>
        <w:adjustRightInd w:val="0"/>
        <w:rPr>
          <w:rFonts w:ascii="Calibri" w:hAnsi="Calibri" w:cs="Calibri"/>
          <w:color w:val="000000"/>
          <w:sz w:val="22"/>
          <w:szCs w:val="22"/>
          <w:u w:color="000000"/>
        </w:rPr>
      </w:pPr>
      <w:r>
        <w:rPr>
          <w:rFonts w:ascii="Calibri" w:hAnsi="Calibri" w:cs="Calibri"/>
          <w:b/>
          <w:bCs/>
          <w:color w:val="000000"/>
          <w:sz w:val="22"/>
          <w:szCs w:val="22"/>
          <w:u w:color="000000"/>
        </w:rPr>
        <w:t xml:space="preserve">Environment: </w:t>
      </w:r>
      <w:r>
        <w:rPr>
          <w:rFonts w:ascii="Calibri" w:hAnsi="Calibri" w:cs="Calibri"/>
          <w:color w:val="000000"/>
          <w:sz w:val="22"/>
          <w:szCs w:val="22"/>
          <w:u w:color="000000"/>
        </w:rPr>
        <w:t>Java, DB2, JavaScript, Bootstrap Rational Software Architecture, Rational Tool Concert, JSP, JavaScript, HTML, Hibernates, Agile JSP.</w:t>
      </w:r>
    </w:p>
    <w:p w:rsidR="00236298" w:rsidRDefault="00236298" w:rsidP="00236298">
      <w:pPr>
        <w:autoSpaceDE w:val="0"/>
        <w:autoSpaceDN w:val="0"/>
        <w:adjustRightInd w:val="0"/>
        <w:rPr>
          <w:rFonts w:ascii="Calibri" w:hAnsi="Calibri" w:cs="Calibri"/>
          <w:color w:val="000000"/>
          <w:sz w:val="22"/>
          <w:szCs w:val="22"/>
          <w:u w:color="000000"/>
        </w:rPr>
      </w:pPr>
    </w:p>
    <w:p w:rsidR="00236298" w:rsidRDefault="00236298" w:rsidP="00236298">
      <w:pPr>
        <w:autoSpaceDE w:val="0"/>
        <w:autoSpaceDN w:val="0"/>
        <w:adjustRightInd w:val="0"/>
        <w:jc w:val="both"/>
        <w:rPr>
          <w:rFonts w:ascii="Calibri" w:hAnsi="Calibri" w:cs="Calibri"/>
          <w:color w:val="000000"/>
          <w:sz w:val="22"/>
          <w:szCs w:val="22"/>
          <w:u w:color="000000"/>
        </w:rPr>
      </w:pPr>
    </w:p>
    <w:p w:rsidR="00236298" w:rsidRDefault="00236298" w:rsidP="00236298">
      <w:pPr>
        <w:autoSpaceDE w:val="0"/>
        <w:autoSpaceDN w:val="0"/>
        <w:adjustRightInd w:val="0"/>
        <w:jc w:val="both"/>
        <w:rPr>
          <w:rFonts w:ascii="Calibri" w:hAnsi="Calibri" w:cs="Calibri"/>
          <w:b/>
          <w:bCs/>
          <w:color w:val="000000"/>
          <w:sz w:val="22"/>
          <w:szCs w:val="22"/>
          <w:u w:color="000000"/>
        </w:rPr>
      </w:pPr>
    </w:p>
    <w:p w:rsidR="00236298" w:rsidRDefault="00236298" w:rsidP="00236298">
      <w:pPr>
        <w:autoSpaceDE w:val="0"/>
        <w:autoSpaceDN w:val="0"/>
        <w:adjustRightInd w:val="0"/>
        <w:jc w:val="both"/>
        <w:rPr>
          <w:rFonts w:ascii="Calibri" w:hAnsi="Calibri" w:cs="Calibri"/>
          <w:b/>
          <w:bCs/>
          <w:color w:val="000000"/>
          <w:sz w:val="22"/>
          <w:szCs w:val="22"/>
          <w:u w:color="000000"/>
        </w:rPr>
      </w:pPr>
      <w:r>
        <w:rPr>
          <w:rFonts w:ascii="Calibri" w:hAnsi="Calibri" w:cs="Calibri"/>
          <w:b/>
          <w:bCs/>
          <w:color w:val="000000"/>
          <w:sz w:val="22"/>
          <w:szCs w:val="22"/>
          <w:u w:color="000000"/>
        </w:rPr>
        <w:t>Client: Kairos Technologies, TX                                                                                                                         Jan 2016 – Oct 2016</w:t>
      </w:r>
    </w:p>
    <w:p w:rsidR="00236298" w:rsidRDefault="00236298" w:rsidP="00236298">
      <w:pPr>
        <w:autoSpaceDE w:val="0"/>
        <w:autoSpaceDN w:val="0"/>
        <w:adjustRightInd w:val="0"/>
        <w:jc w:val="both"/>
        <w:rPr>
          <w:rFonts w:ascii="Calibri" w:hAnsi="Calibri" w:cs="Calibri"/>
          <w:b/>
          <w:bCs/>
          <w:color w:val="000000"/>
          <w:sz w:val="22"/>
          <w:szCs w:val="22"/>
          <w:u w:color="000000"/>
        </w:rPr>
      </w:pPr>
      <w:r>
        <w:rPr>
          <w:rFonts w:ascii="Calibri" w:hAnsi="Calibri" w:cs="Calibri"/>
          <w:b/>
          <w:bCs/>
          <w:color w:val="000000"/>
          <w:sz w:val="22"/>
          <w:szCs w:val="22"/>
          <w:u w:color="000000"/>
        </w:rPr>
        <w:t>Role: Front End Developer</w:t>
      </w:r>
      <w:r>
        <w:rPr>
          <w:rFonts w:ascii="Calibri" w:hAnsi="Calibri" w:cs="Calibri"/>
          <w:b/>
          <w:bCs/>
          <w:color w:val="000000"/>
          <w:sz w:val="22"/>
          <w:szCs w:val="22"/>
          <w:u w:color="000000"/>
        </w:rPr>
        <w:tab/>
      </w:r>
      <w:r>
        <w:rPr>
          <w:rFonts w:ascii="Calibri" w:hAnsi="Calibri" w:cs="Calibri"/>
          <w:b/>
          <w:bCs/>
          <w:color w:val="000000"/>
          <w:sz w:val="22"/>
          <w:szCs w:val="22"/>
          <w:u w:color="000000"/>
        </w:rPr>
        <w:tab/>
      </w:r>
      <w:r>
        <w:rPr>
          <w:rFonts w:ascii="Calibri" w:hAnsi="Calibri" w:cs="Calibri"/>
          <w:b/>
          <w:bCs/>
          <w:color w:val="000000"/>
          <w:sz w:val="22"/>
          <w:szCs w:val="22"/>
          <w:u w:color="000000"/>
        </w:rPr>
        <w:tab/>
      </w:r>
    </w:p>
    <w:p w:rsidR="00236298" w:rsidRDefault="00236298" w:rsidP="00236298">
      <w:pPr>
        <w:numPr>
          <w:ilvl w:val="0"/>
          <w:numId w:val="10"/>
        </w:numPr>
        <w:tabs>
          <w:tab w:val="left" w:pos="20"/>
          <w:tab w:val="left" w:pos="360"/>
        </w:tabs>
        <w:autoSpaceDE w:val="0"/>
        <w:autoSpaceDN w:val="0"/>
        <w:adjustRightInd w:val="0"/>
        <w:ind w:left="360"/>
        <w:rPr>
          <w:rFonts w:ascii="Calibri" w:hAnsi="Calibri" w:cs="Calibri"/>
          <w:color w:val="000000"/>
          <w:sz w:val="22"/>
          <w:szCs w:val="22"/>
          <w:u w:color="000000"/>
        </w:rPr>
      </w:pPr>
      <w:r>
        <w:rPr>
          <w:rFonts w:ascii="Calibri" w:hAnsi="Calibri" w:cs="Calibri"/>
          <w:color w:val="000000"/>
          <w:sz w:val="22"/>
          <w:szCs w:val="22"/>
          <w:u w:color="000000"/>
        </w:rPr>
        <w:t>Implemented MVC (Model View Controller) architecture. </w:t>
      </w:r>
    </w:p>
    <w:p w:rsidR="00236298" w:rsidRDefault="00236298" w:rsidP="00236298">
      <w:pPr>
        <w:numPr>
          <w:ilvl w:val="0"/>
          <w:numId w:val="10"/>
        </w:numPr>
        <w:tabs>
          <w:tab w:val="left" w:pos="20"/>
          <w:tab w:val="left" w:pos="360"/>
        </w:tabs>
        <w:autoSpaceDE w:val="0"/>
        <w:autoSpaceDN w:val="0"/>
        <w:adjustRightInd w:val="0"/>
        <w:ind w:left="360"/>
        <w:rPr>
          <w:rFonts w:ascii="Calibri" w:hAnsi="Calibri" w:cs="Calibri"/>
          <w:color w:val="000000"/>
          <w:sz w:val="22"/>
          <w:szCs w:val="22"/>
          <w:u w:color="000000"/>
        </w:rPr>
      </w:pPr>
      <w:r>
        <w:rPr>
          <w:rFonts w:ascii="Calibri" w:hAnsi="Calibri" w:cs="Calibri"/>
          <w:color w:val="000000"/>
          <w:sz w:val="22"/>
          <w:szCs w:val="22"/>
          <w:u w:color="000000"/>
        </w:rPr>
        <w:t xml:space="preserve"> Designed the Application flow using Rational Rose. </w:t>
      </w:r>
    </w:p>
    <w:p w:rsidR="00236298" w:rsidRDefault="00236298" w:rsidP="00236298">
      <w:pPr>
        <w:numPr>
          <w:ilvl w:val="0"/>
          <w:numId w:val="10"/>
        </w:numPr>
        <w:tabs>
          <w:tab w:val="left" w:pos="20"/>
          <w:tab w:val="left" w:pos="360"/>
        </w:tabs>
        <w:autoSpaceDE w:val="0"/>
        <w:autoSpaceDN w:val="0"/>
        <w:adjustRightInd w:val="0"/>
        <w:ind w:left="360"/>
        <w:rPr>
          <w:rFonts w:ascii="Calibri" w:hAnsi="Calibri" w:cs="Calibri"/>
          <w:color w:val="000000"/>
          <w:sz w:val="22"/>
          <w:szCs w:val="22"/>
          <w:u w:color="000000"/>
        </w:rPr>
      </w:pPr>
      <w:r>
        <w:rPr>
          <w:rFonts w:ascii="Calibri" w:hAnsi="Calibri" w:cs="Calibri"/>
          <w:color w:val="000000"/>
          <w:sz w:val="22"/>
          <w:szCs w:val="22"/>
          <w:u w:color="000000"/>
        </w:rPr>
        <w:t>Used web servers like Apache Tomcat.</w:t>
      </w:r>
    </w:p>
    <w:p w:rsidR="00236298" w:rsidRDefault="00236298" w:rsidP="00236298">
      <w:pPr>
        <w:numPr>
          <w:ilvl w:val="0"/>
          <w:numId w:val="10"/>
        </w:numPr>
        <w:tabs>
          <w:tab w:val="left" w:pos="20"/>
          <w:tab w:val="left" w:pos="360"/>
        </w:tabs>
        <w:autoSpaceDE w:val="0"/>
        <w:autoSpaceDN w:val="0"/>
        <w:adjustRightInd w:val="0"/>
        <w:ind w:left="360"/>
        <w:rPr>
          <w:rFonts w:ascii="Calibri" w:hAnsi="Calibri" w:cs="Calibri"/>
          <w:color w:val="000000"/>
          <w:sz w:val="22"/>
          <w:szCs w:val="22"/>
          <w:u w:color="000000"/>
        </w:rPr>
      </w:pPr>
      <w:r>
        <w:rPr>
          <w:rFonts w:ascii="Calibri" w:hAnsi="Calibri" w:cs="Calibri"/>
          <w:color w:val="000000"/>
          <w:sz w:val="22"/>
          <w:szCs w:val="22"/>
          <w:u w:color="000000"/>
        </w:rPr>
        <w:t xml:space="preserve">Implemented Application prototype using </w:t>
      </w:r>
      <w:r>
        <w:rPr>
          <w:rFonts w:ascii="Calibri" w:hAnsi="Calibri" w:cs="Calibri"/>
          <w:b/>
          <w:bCs/>
          <w:color w:val="000000"/>
          <w:sz w:val="22"/>
          <w:szCs w:val="22"/>
          <w:u w:color="000000"/>
        </w:rPr>
        <w:t>HTML5, CSS</w:t>
      </w:r>
      <w:r>
        <w:rPr>
          <w:rFonts w:ascii="Calibri" w:hAnsi="Calibri" w:cs="Calibri"/>
          <w:color w:val="000000"/>
          <w:sz w:val="22"/>
          <w:szCs w:val="22"/>
          <w:u w:color="000000"/>
        </w:rPr>
        <w:t xml:space="preserve"> and</w:t>
      </w:r>
      <w:r>
        <w:rPr>
          <w:rFonts w:ascii="Calibri" w:hAnsi="Calibri" w:cs="Calibri"/>
          <w:b/>
          <w:bCs/>
          <w:color w:val="000000"/>
          <w:sz w:val="22"/>
          <w:szCs w:val="22"/>
          <w:u w:color="000000"/>
        </w:rPr>
        <w:t xml:space="preserve"> JavaScript </w:t>
      </w:r>
    </w:p>
    <w:p w:rsidR="00236298" w:rsidRDefault="00236298" w:rsidP="00236298">
      <w:pPr>
        <w:numPr>
          <w:ilvl w:val="0"/>
          <w:numId w:val="10"/>
        </w:numPr>
        <w:tabs>
          <w:tab w:val="left" w:pos="20"/>
          <w:tab w:val="left" w:pos="360"/>
        </w:tabs>
        <w:autoSpaceDE w:val="0"/>
        <w:autoSpaceDN w:val="0"/>
        <w:adjustRightInd w:val="0"/>
        <w:ind w:left="360"/>
        <w:rPr>
          <w:rFonts w:ascii="Calibri" w:hAnsi="Calibri" w:cs="Calibri"/>
          <w:color w:val="000000"/>
          <w:sz w:val="22"/>
          <w:szCs w:val="22"/>
          <w:u w:color="000000"/>
        </w:rPr>
      </w:pPr>
      <w:r>
        <w:rPr>
          <w:rFonts w:ascii="Calibri" w:hAnsi="Calibri" w:cs="Calibri"/>
          <w:color w:val="000000"/>
          <w:sz w:val="22"/>
          <w:szCs w:val="22"/>
          <w:u w:color="000000"/>
        </w:rPr>
        <w:t xml:space="preserve"> Developed the user interfaces with the spring tag libraries.</w:t>
      </w:r>
    </w:p>
    <w:p w:rsidR="00236298" w:rsidRDefault="00236298" w:rsidP="00236298">
      <w:pPr>
        <w:numPr>
          <w:ilvl w:val="0"/>
          <w:numId w:val="10"/>
        </w:numPr>
        <w:tabs>
          <w:tab w:val="left" w:pos="20"/>
          <w:tab w:val="left" w:pos="360"/>
        </w:tabs>
        <w:autoSpaceDE w:val="0"/>
        <w:autoSpaceDN w:val="0"/>
        <w:adjustRightInd w:val="0"/>
        <w:ind w:left="360"/>
        <w:rPr>
          <w:rFonts w:ascii="Calibri" w:hAnsi="Calibri" w:cs="Calibri"/>
          <w:color w:val="000000"/>
          <w:sz w:val="22"/>
          <w:szCs w:val="22"/>
          <w:u w:color="000000"/>
        </w:rPr>
      </w:pPr>
      <w:r>
        <w:rPr>
          <w:rFonts w:ascii="Calibri" w:hAnsi="Calibri" w:cs="Calibri"/>
          <w:color w:val="000000"/>
          <w:sz w:val="22"/>
          <w:szCs w:val="22"/>
          <w:u w:color="000000"/>
        </w:rPr>
        <w:t> Created Test Strategies, Test Plans, Test Cases, and Test Data for functional, regression, and system testing.</w:t>
      </w:r>
    </w:p>
    <w:p w:rsidR="00236298" w:rsidRDefault="00236298" w:rsidP="00236298">
      <w:pPr>
        <w:numPr>
          <w:ilvl w:val="0"/>
          <w:numId w:val="10"/>
        </w:numPr>
        <w:tabs>
          <w:tab w:val="left" w:pos="20"/>
          <w:tab w:val="left" w:pos="360"/>
        </w:tabs>
        <w:autoSpaceDE w:val="0"/>
        <w:autoSpaceDN w:val="0"/>
        <w:adjustRightInd w:val="0"/>
        <w:ind w:left="360"/>
        <w:rPr>
          <w:rFonts w:ascii="Calibri" w:hAnsi="Calibri" w:cs="Calibri"/>
          <w:color w:val="000000"/>
          <w:sz w:val="22"/>
          <w:szCs w:val="22"/>
          <w:u w:color="000000"/>
        </w:rPr>
      </w:pPr>
      <w:r>
        <w:rPr>
          <w:rFonts w:ascii="Calibri" w:hAnsi="Calibri" w:cs="Calibri"/>
          <w:color w:val="000000"/>
          <w:sz w:val="22"/>
          <w:szCs w:val="22"/>
          <w:u w:color="000000"/>
        </w:rPr>
        <w:t>Identified, documented, tracked, retested and reported on software defects using JIRA, identified in JAVA.</w:t>
      </w:r>
    </w:p>
    <w:p w:rsidR="00236298" w:rsidRDefault="00236298" w:rsidP="00236298">
      <w:pPr>
        <w:numPr>
          <w:ilvl w:val="0"/>
          <w:numId w:val="10"/>
        </w:numPr>
        <w:tabs>
          <w:tab w:val="left" w:pos="20"/>
          <w:tab w:val="left" w:pos="360"/>
        </w:tabs>
        <w:autoSpaceDE w:val="0"/>
        <w:autoSpaceDN w:val="0"/>
        <w:adjustRightInd w:val="0"/>
        <w:ind w:left="360"/>
        <w:rPr>
          <w:rFonts w:ascii="Calibri" w:hAnsi="Calibri" w:cs="Calibri"/>
          <w:b/>
          <w:bCs/>
          <w:color w:val="000000"/>
          <w:sz w:val="22"/>
          <w:szCs w:val="22"/>
          <w:u w:color="000000"/>
        </w:rPr>
      </w:pPr>
      <w:r>
        <w:rPr>
          <w:rFonts w:ascii="Calibri" w:hAnsi="Calibri" w:cs="Calibri"/>
          <w:color w:val="000000"/>
          <w:sz w:val="22"/>
          <w:szCs w:val="22"/>
          <w:u w:color="000000"/>
        </w:rPr>
        <w:t xml:space="preserve">Was responsible for developing the UI pages using </w:t>
      </w:r>
      <w:r>
        <w:rPr>
          <w:rFonts w:ascii="Calibri" w:hAnsi="Calibri" w:cs="Calibri"/>
          <w:b/>
          <w:bCs/>
          <w:color w:val="000000"/>
          <w:sz w:val="22"/>
          <w:szCs w:val="22"/>
          <w:u w:color="000000"/>
        </w:rPr>
        <w:t xml:space="preserve">HTML5, CSS3, JavaScript, Bootstrap, JSON, </w:t>
      </w:r>
      <w:proofErr w:type="spellStart"/>
      <w:r>
        <w:rPr>
          <w:rFonts w:ascii="Calibri" w:hAnsi="Calibri" w:cs="Calibri"/>
          <w:b/>
          <w:bCs/>
          <w:color w:val="000000"/>
          <w:sz w:val="22"/>
          <w:szCs w:val="22"/>
          <w:u w:color="000000"/>
        </w:rPr>
        <w:t>NodeJs</w:t>
      </w:r>
      <w:proofErr w:type="spellEnd"/>
      <w:r>
        <w:rPr>
          <w:rFonts w:ascii="Calibri" w:hAnsi="Calibri" w:cs="Calibri"/>
          <w:b/>
          <w:bCs/>
          <w:color w:val="000000"/>
          <w:sz w:val="22"/>
          <w:szCs w:val="22"/>
          <w:u w:color="000000"/>
        </w:rPr>
        <w:t xml:space="preserve">, </w:t>
      </w:r>
      <w:proofErr w:type="spellStart"/>
      <w:r>
        <w:rPr>
          <w:rFonts w:ascii="Calibri" w:hAnsi="Calibri" w:cs="Calibri"/>
          <w:b/>
          <w:bCs/>
          <w:color w:val="000000"/>
          <w:sz w:val="22"/>
          <w:szCs w:val="22"/>
          <w:u w:color="000000"/>
        </w:rPr>
        <w:t>jQuery</w:t>
      </w:r>
      <w:proofErr w:type="spellEnd"/>
      <w:r>
        <w:rPr>
          <w:rFonts w:ascii="Calibri" w:hAnsi="Calibri" w:cs="Calibri"/>
          <w:b/>
          <w:bCs/>
          <w:color w:val="000000"/>
          <w:sz w:val="22"/>
          <w:szCs w:val="22"/>
          <w:u w:color="000000"/>
        </w:rPr>
        <w:t xml:space="preserve">, </w:t>
      </w:r>
      <w:proofErr w:type="spellStart"/>
      <w:r>
        <w:rPr>
          <w:rFonts w:ascii="Calibri" w:hAnsi="Calibri" w:cs="Calibri"/>
          <w:b/>
          <w:bCs/>
          <w:color w:val="000000"/>
          <w:sz w:val="22"/>
          <w:szCs w:val="22"/>
          <w:u w:color="000000"/>
        </w:rPr>
        <w:t>ReactJS</w:t>
      </w:r>
      <w:proofErr w:type="spellEnd"/>
      <w:r>
        <w:rPr>
          <w:rFonts w:ascii="Calibri" w:hAnsi="Calibri" w:cs="Calibri"/>
          <w:b/>
          <w:bCs/>
          <w:color w:val="000000"/>
          <w:sz w:val="22"/>
          <w:szCs w:val="22"/>
          <w:u w:color="000000"/>
        </w:rPr>
        <w:t>, Java Server Faces, and Ajax.</w:t>
      </w:r>
    </w:p>
    <w:p w:rsidR="00236298" w:rsidRPr="00D974C8" w:rsidRDefault="00236298" w:rsidP="00D974C8">
      <w:pPr>
        <w:numPr>
          <w:ilvl w:val="0"/>
          <w:numId w:val="10"/>
        </w:numPr>
        <w:tabs>
          <w:tab w:val="left" w:pos="20"/>
          <w:tab w:val="left" w:pos="360"/>
        </w:tabs>
        <w:autoSpaceDE w:val="0"/>
        <w:autoSpaceDN w:val="0"/>
        <w:adjustRightInd w:val="0"/>
        <w:ind w:left="360"/>
        <w:rPr>
          <w:rFonts w:ascii="Calibri" w:hAnsi="Calibri" w:cs="Calibri"/>
          <w:color w:val="000000"/>
          <w:sz w:val="22"/>
          <w:szCs w:val="22"/>
          <w:u w:color="000000"/>
        </w:rPr>
      </w:pPr>
      <w:r>
        <w:rPr>
          <w:rFonts w:ascii="Calibri" w:hAnsi="Calibri" w:cs="Calibri"/>
          <w:color w:val="000000"/>
          <w:sz w:val="22"/>
          <w:szCs w:val="22"/>
          <w:u w:color="000000"/>
        </w:rPr>
        <w:t xml:space="preserve">Developed Web application using JavaScript, AJAX, java applets and servlets, HTML, XML and template languages. </w:t>
      </w:r>
    </w:p>
    <w:p w:rsidR="00236298" w:rsidRDefault="00236298" w:rsidP="00236298">
      <w:pPr>
        <w:numPr>
          <w:ilvl w:val="0"/>
          <w:numId w:val="10"/>
        </w:numPr>
        <w:tabs>
          <w:tab w:val="left" w:pos="20"/>
          <w:tab w:val="left" w:pos="360"/>
        </w:tabs>
        <w:autoSpaceDE w:val="0"/>
        <w:autoSpaceDN w:val="0"/>
        <w:adjustRightInd w:val="0"/>
        <w:ind w:left="360"/>
        <w:rPr>
          <w:rFonts w:ascii="Calibri" w:hAnsi="Calibri" w:cs="Calibri"/>
          <w:color w:val="000000"/>
          <w:sz w:val="22"/>
          <w:szCs w:val="22"/>
          <w:u w:color="000000"/>
        </w:rPr>
      </w:pPr>
      <w:r>
        <w:rPr>
          <w:rFonts w:ascii="Calibri" w:hAnsi="Calibri" w:cs="Calibri"/>
          <w:color w:val="000000"/>
          <w:sz w:val="22"/>
          <w:szCs w:val="22"/>
          <w:u w:color="000000"/>
        </w:rPr>
        <w:t xml:space="preserve">Improving the coding standards, code reuse, and performance of the application by making effective use of various design patterns. </w:t>
      </w:r>
    </w:p>
    <w:p w:rsidR="006E0DAD" w:rsidRDefault="00236298" w:rsidP="006E0DAD">
      <w:pPr>
        <w:numPr>
          <w:ilvl w:val="0"/>
          <w:numId w:val="10"/>
        </w:numPr>
        <w:tabs>
          <w:tab w:val="left" w:pos="20"/>
          <w:tab w:val="left" w:pos="360"/>
        </w:tabs>
        <w:autoSpaceDE w:val="0"/>
        <w:autoSpaceDN w:val="0"/>
        <w:adjustRightInd w:val="0"/>
        <w:ind w:left="360"/>
        <w:rPr>
          <w:rFonts w:ascii="Calibri" w:hAnsi="Calibri" w:cs="Calibri"/>
          <w:color w:val="000000"/>
          <w:sz w:val="22"/>
          <w:szCs w:val="22"/>
          <w:u w:color="000000"/>
        </w:rPr>
      </w:pPr>
      <w:r>
        <w:rPr>
          <w:rFonts w:ascii="Calibri" w:hAnsi="Calibri" w:cs="Calibri"/>
          <w:color w:val="000000"/>
          <w:sz w:val="22"/>
          <w:szCs w:val="22"/>
          <w:u w:color="000000"/>
        </w:rPr>
        <w:t>Designed and Developed Web Services to interact with various business sectors and used REST protocol for web services communication.</w:t>
      </w:r>
    </w:p>
    <w:p w:rsidR="006E0DAD" w:rsidRDefault="006E0DAD" w:rsidP="006E0DAD">
      <w:pPr>
        <w:numPr>
          <w:ilvl w:val="0"/>
          <w:numId w:val="10"/>
        </w:numPr>
        <w:tabs>
          <w:tab w:val="left" w:pos="20"/>
          <w:tab w:val="left" w:pos="360"/>
        </w:tabs>
        <w:autoSpaceDE w:val="0"/>
        <w:autoSpaceDN w:val="0"/>
        <w:adjustRightInd w:val="0"/>
        <w:ind w:left="360"/>
        <w:rPr>
          <w:rFonts w:ascii="Calibri" w:hAnsi="Calibri" w:cs="Calibri"/>
          <w:color w:val="000000"/>
          <w:sz w:val="22"/>
          <w:szCs w:val="22"/>
          <w:u w:color="000000"/>
        </w:rPr>
      </w:pPr>
      <w:r w:rsidRPr="00F95B87">
        <w:t xml:space="preserve">Used </w:t>
      </w:r>
      <w:r w:rsidRPr="006E0DAD">
        <w:rPr>
          <w:b/>
        </w:rPr>
        <w:t>React-Router</w:t>
      </w:r>
      <w:r w:rsidRPr="00F95B87">
        <w:t xml:space="preserve"> to turn application into </w:t>
      </w:r>
      <w:r w:rsidRPr="006E0DAD">
        <w:rPr>
          <w:b/>
          <w:bCs/>
          <w:color w:val="000000"/>
        </w:rPr>
        <w:t>Single Page Application.</w:t>
      </w:r>
    </w:p>
    <w:p w:rsidR="006E0DAD" w:rsidRDefault="006E0DAD" w:rsidP="006E0DAD">
      <w:pPr>
        <w:numPr>
          <w:ilvl w:val="0"/>
          <w:numId w:val="10"/>
        </w:numPr>
        <w:tabs>
          <w:tab w:val="left" w:pos="20"/>
          <w:tab w:val="left" w:pos="360"/>
        </w:tabs>
        <w:autoSpaceDE w:val="0"/>
        <w:autoSpaceDN w:val="0"/>
        <w:adjustRightInd w:val="0"/>
        <w:ind w:left="360"/>
        <w:rPr>
          <w:rFonts w:ascii="Calibri" w:hAnsi="Calibri" w:cs="Calibri"/>
          <w:color w:val="000000"/>
          <w:sz w:val="22"/>
          <w:szCs w:val="22"/>
          <w:u w:color="000000"/>
        </w:rPr>
      </w:pPr>
      <w:r w:rsidRPr="00F95B87">
        <w:t xml:space="preserve">Worked on </w:t>
      </w:r>
      <w:r w:rsidRPr="006E0DAD">
        <w:rPr>
          <w:b/>
          <w:bCs/>
          <w:color w:val="000000"/>
        </w:rPr>
        <w:t>React JS components, Forms, Events, Keys, Router, Animations and Flux concept</w:t>
      </w:r>
      <w:r w:rsidRPr="00F95B87">
        <w:t>.</w:t>
      </w:r>
    </w:p>
    <w:p w:rsidR="006E0DAD" w:rsidRDefault="006E0DAD" w:rsidP="006E0DAD">
      <w:pPr>
        <w:numPr>
          <w:ilvl w:val="0"/>
          <w:numId w:val="10"/>
        </w:numPr>
        <w:tabs>
          <w:tab w:val="left" w:pos="20"/>
          <w:tab w:val="left" w:pos="360"/>
        </w:tabs>
        <w:autoSpaceDE w:val="0"/>
        <w:autoSpaceDN w:val="0"/>
        <w:adjustRightInd w:val="0"/>
        <w:ind w:left="360"/>
        <w:rPr>
          <w:rFonts w:ascii="Calibri" w:hAnsi="Calibri" w:cs="Calibri"/>
          <w:color w:val="000000"/>
          <w:sz w:val="22"/>
          <w:szCs w:val="22"/>
          <w:u w:color="000000"/>
        </w:rPr>
      </w:pPr>
      <w:r w:rsidRPr="00F95B87">
        <w:t>Worked on responsive design and developed responsive websites that could be served to </w:t>
      </w:r>
      <w:r w:rsidRPr="006E0DAD">
        <w:rPr>
          <w:b/>
          <w:bCs/>
          <w:color w:val="000000"/>
        </w:rPr>
        <w:t>desktop</w:t>
      </w:r>
      <w:r w:rsidRPr="00F95B87">
        <w:t>, </w:t>
      </w:r>
      <w:r w:rsidRPr="006E0DAD">
        <w:rPr>
          <w:b/>
          <w:bCs/>
          <w:color w:val="000000"/>
        </w:rPr>
        <w:t>tablets</w:t>
      </w:r>
      <w:r w:rsidRPr="00F95B87">
        <w:t> and</w:t>
      </w:r>
      <w:r w:rsidRPr="006E0DAD">
        <w:rPr>
          <w:b/>
          <w:bCs/>
          <w:color w:val="000000"/>
        </w:rPr>
        <w:t> mobile</w:t>
      </w:r>
      <w:r w:rsidRPr="00F95B87">
        <w:t> users using </w:t>
      </w:r>
      <w:r w:rsidRPr="006E0DAD">
        <w:rPr>
          <w:b/>
          <w:bCs/>
          <w:color w:val="000000"/>
        </w:rPr>
        <w:t>React.js</w:t>
      </w:r>
      <w:r w:rsidRPr="00F95B87">
        <w:t>.</w:t>
      </w:r>
    </w:p>
    <w:p w:rsidR="006E0DAD" w:rsidRDefault="006E0DAD" w:rsidP="006E0DAD">
      <w:pPr>
        <w:numPr>
          <w:ilvl w:val="0"/>
          <w:numId w:val="10"/>
        </w:numPr>
        <w:tabs>
          <w:tab w:val="left" w:pos="20"/>
          <w:tab w:val="left" w:pos="360"/>
        </w:tabs>
        <w:autoSpaceDE w:val="0"/>
        <w:autoSpaceDN w:val="0"/>
        <w:adjustRightInd w:val="0"/>
        <w:ind w:left="360"/>
        <w:rPr>
          <w:rFonts w:ascii="Calibri" w:hAnsi="Calibri" w:cs="Calibri"/>
          <w:color w:val="000000"/>
          <w:sz w:val="22"/>
          <w:szCs w:val="22"/>
          <w:u w:color="000000"/>
        </w:rPr>
      </w:pPr>
      <w:r w:rsidRPr="00F95B87">
        <w:t>Maintained states in the stores and dispatched the actions using </w:t>
      </w:r>
      <w:r w:rsidRPr="006E0DAD">
        <w:rPr>
          <w:b/>
          <w:bCs/>
          <w:color w:val="000000"/>
        </w:rPr>
        <w:t>Redux</w:t>
      </w:r>
      <w:r w:rsidRPr="00F95B87">
        <w:t>.</w:t>
      </w:r>
    </w:p>
    <w:p w:rsidR="006E0DAD" w:rsidRDefault="006E0DAD" w:rsidP="006E0DAD">
      <w:pPr>
        <w:numPr>
          <w:ilvl w:val="0"/>
          <w:numId w:val="10"/>
        </w:numPr>
        <w:tabs>
          <w:tab w:val="left" w:pos="20"/>
          <w:tab w:val="left" w:pos="360"/>
        </w:tabs>
        <w:autoSpaceDE w:val="0"/>
        <w:autoSpaceDN w:val="0"/>
        <w:adjustRightInd w:val="0"/>
        <w:ind w:left="360"/>
        <w:rPr>
          <w:rFonts w:ascii="Calibri" w:hAnsi="Calibri" w:cs="Calibri"/>
          <w:color w:val="000000"/>
          <w:sz w:val="22"/>
          <w:szCs w:val="22"/>
          <w:u w:color="000000"/>
        </w:rPr>
      </w:pPr>
      <w:r>
        <w:lastRenderedPageBreak/>
        <w:t>i</w:t>
      </w:r>
      <w:r w:rsidRPr="00F95B87">
        <w:t>mplemented the </w:t>
      </w:r>
      <w:r w:rsidRPr="006E0DAD">
        <w:rPr>
          <w:b/>
          <w:bCs/>
          <w:color w:val="000000"/>
        </w:rPr>
        <w:t>Drag</w:t>
      </w:r>
      <w:r w:rsidRPr="00F95B87">
        <w:t> and </w:t>
      </w:r>
      <w:r w:rsidRPr="006E0DAD">
        <w:rPr>
          <w:b/>
          <w:bCs/>
          <w:color w:val="000000"/>
        </w:rPr>
        <w:t>Drop functionality</w:t>
      </w:r>
      <w:r w:rsidRPr="00F95B87">
        <w:t> using </w:t>
      </w:r>
      <w:r w:rsidRPr="006E0DAD">
        <w:rPr>
          <w:b/>
          <w:bCs/>
          <w:color w:val="000000"/>
        </w:rPr>
        <w:t>React-Draggable.</w:t>
      </w:r>
    </w:p>
    <w:p w:rsidR="006E0DAD" w:rsidRPr="00C83A09" w:rsidRDefault="006E0DAD" w:rsidP="00C83A09">
      <w:pPr>
        <w:numPr>
          <w:ilvl w:val="0"/>
          <w:numId w:val="10"/>
        </w:numPr>
        <w:tabs>
          <w:tab w:val="left" w:pos="20"/>
          <w:tab w:val="left" w:pos="360"/>
        </w:tabs>
        <w:autoSpaceDE w:val="0"/>
        <w:autoSpaceDN w:val="0"/>
        <w:adjustRightInd w:val="0"/>
        <w:ind w:left="360"/>
        <w:rPr>
          <w:rFonts w:ascii="Calibri" w:hAnsi="Calibri" w:cs="Calibri"/>
          <w:color w:val="000000"/>
          <w:sz w:val="22"/>
          <w:szCs w:val="22"/>
          <w:u w:color="000000"/>
        </w:rPr>
      </w:pPr>
      <w:r w:rsidRPr="00F95B87">
        <w:t>Worked closely with the </w:t>
      </w:r>
      <w:r w:rsidRPr="006E0DAD">
        <w:rPr>
          <w:b/>
          <w:bCs/>
          <w:color w:val="000000"/>
        </w:rPr>
        <w:t>Back-End team</w:t>
      </w:r>
      <w:r w:rsidRPr="00F95B87">
        <w:t> to display data using the </w:t>
      </w:r>
      <w:r w:rsidRPr="006E0DAD">
        <w:rPr>
          <w:b/>
          <w:bCs/>
          <w:color w:val="000000"/>
        </w:rPr>
        <w:t>Custom Components, library Components</w:t>
      </w:r>
      <w:r w:rsidRPr="00F95B87">
        <w:t>, and </w:t>
      </w:r>
      <w:r w:rsidRPr="006E0DAD">
        <w:rPr>
          <w:b/>
          <w:bCs/>
          <w:color w:val="000000"/>
        </w:rPr>
        <w:t>Redux</w:t>
      </w:r>
      <w:r w:rsidRPr="00F95B87">
        <w:t>.</w:t>
      </w:r>
    </w:p>
    <w:p w:rsidR="00236298" w:rsidRDefault="00236298" w:rsidP="00236298">
      <w:pPr>
        <w:numPr>
          <w:ilvl w:val="0"/>
          <w:numId w:val="10"/>
        </w:numPr>
        <w:tabs>
          <w:tab w:val="left" w:pos="20"/>
          <w:tab w:val="left" w:pos="360"/>
        </w:tabs>
        <w:autoSpaceDE w:val="0"/>
        <w:autoSpaceDN w:val="0"/>
        <w:adjustRightInd w:val="0"/>
        <w:ind w:left="360"/>
        <w:rPr>
          <w:rFonts w:ascii="Calibri" w:hAnsi="Calibri" w:cs="Calibri"/>
          <w:color w:val="000000"/>
          <w:sz w:val="22"/>
          <w:szCs w:val="22"/>
          <w:u w:color="000000"/>
        </w:rPr>
      </w:pPr>
      <w:r>
        <w:rPr>
          <w:rFonts w:ascii="Calibri" w:hAnsi="Calibri" w:cs="Calibri"/>
          <w:color w:val="000000"/>
          <w:sz w:val="22"/>
          <w:szCs w:val="22"/>
          <w:u w:color="000000"/>
        </w:rPr>
        <w:t xml:space="preserve">Worked Web Services composition in by using </w:t>
      </w:r>
      <w:r>
        <w:rPr>
          <w:rFonts w:ascii="Calibri" w:hAnsi="Calibri" w:cs="Calibri"/>
          <w:b/>
          <w:bCs/>
          <w:color w:val="000000"/>
          <w:sz w:val="22"/>
          <w:szCs w:val="22"/>
          <w:u w:color="000000"/>
        </w:rPr>
        <w:t xml:space="preserve">JAXB API, JAX-RS </w:t>
      </w:r>
      <w:r>
        <w:rPr>
          <w:rFonts w:ascii="Calibri" w:hAnsi="Calibri" w:cs="Calibri"/>
          <w:color w:val="000000"/>
          <w:sz w:val="22"/>
          <w:szCs w:val="22"/>
          <w:u w:color="000000"/>
        </w:rPr>
        <w:t xml:space="preserve">and </w:t>
      </w:r>
      <w:r>
        <w:rPr>
          <w:rFonts w:ascii="Calibri" w:hAnsi="Calibri" w:cs="Calibri"/>
          <w:b/>
          <w:bCs/>
          <w:color w:val="000000"/>
          <w:sz w:val="22"/>
          <w:szCs w:val="22"/>
          <w:u w:color="000000"/>
        </w:rPr>
        <w:t>JAX-WS</w:t>
      </w:r>
      <w:r>
        <w:rPr>
          <w:rFonts w:ascii="Calibri" w:hAnsi="Calibri" w:cs="Calibri"/>
          <w:color w:val="000000"/>
          <w:sz w:val="22"/>
          <w:szCs w:val="22"/>
          <w:u w:color="000000"/>
        </w:rPr>
        <w:t xml:space="preserve"> Services.  </w:t>
      </w:r>
      <w:r>
        <w:rPr>
          <w:rFonts w:ascii="MS Gothic" w:eastAsia="MS Gothic" w:hAnsi="MS Gothic" w:cs="MS Gothic" w:hint="eastAsia"/>
          <w:color w:val="000000"/>
          <w:sz w:val="22"/>
          <w:szCs w:val="22"/>
          <w:u w:color="000000"/>
        </w:rPr>
        <w:t> </w:t>
      </w:r>
      <w:r>
        <w:rPr>
          <w:rFonts w:ascii="Calibri" w:hAnsi="Calibri" w:cs="Calibri"/>
          <w:color w:val="000000"/>
          <w:sz w:val="22"/>
          <w:szCs w:val="22"/>
          <w:u w:color="000000"/>
        </w:rPr>
        <w:t xml:space="preserve">Hibernate </w:t>
      </w:r>
      <w:r w:rsidR="00294F6C">
        <w:rPr>
          <w:rFonts w:ascii="Calibri" w:hAnsi="Calibri" w:cs="Calibri"/>
          <w:color w:val="000000"/>
          <w:sz w:val="22"/>
          <w:szCs w:val="22"/>
          <w:u w:color="000000"/>
        </w:rPr>
        <w:t>framework</w:t>
      </w:r>
      <w:r>
        <w:rPr>
          <w:rFonts w:ascii="Calibri" w:hAnsi="Calibri" w:cs="Calibri"/>
          <w:color w:val="000000"/>
          <w:sz w:val="22"/>
          <w:szCs w:val="22"/>
          <w:u w:color="000000"/>
        </w:rPr>
        <w:t xml:space="preserve"> is used in persistence layer for mapping an object-oriented domain model to a relational database (Oracle Managed and monitored the JVM performance by WebLogic Heap Size, garbage collection, JDBC Pools and Multi pools. </w:t>
      </w:r>
    </w:p>
    <w:p w:rsidR="00236298" w:rsidRDefault="00236298" w:rsidP="00236298">
      <w:pPr>
        <w:numPr>
          <w:ilvl w:val="0"/>
          <w:numId w:val="10"/>
        </w:numPr>
        <w:tabs>
          <w:tab w:val="left" w:pos="20"/>
          <w:tab w:val="left" w:pos="360"/>
        </w:tabs>
        <w:autoSpaceDE w:val="0"/>
        <w:autoSpaceDN w:val="0"/>
        <w:adjustRightInd w:val="0"/>
        <w:ind w:left="360"/>
        <w:rPr>
          <w:rFonts w:ascii="Calibri" w:hAnsi="Calibri" w:cs="Calibri"/>
          <w:color w:val="000000"/>
          <w:sz w:val="22"/>
          <w:szCs w:val="22"/>
          <w:u w:color="000000"/>
        </w:rPr>
      </w:pPr>
      <w:r>
        <w:rPr>
          <w:rFonts w:ascii="Calibri" w:hAnsi="Calibri" w:cs="Calibri"/>
          <w:color w:val="000000"/>
          <w:sz w:val="22"/>
          <w:szCs w:val="22"/>
          <w:u w:color="000000"/>
        </w:rPr>
        <w:t xml:space="preserve">Practiced Agile </w:t>
      </w:r>
      <w:r w:rsidR="00294F6C">
        <w:rPr>
          <w:rFonts w:ascii="Calibri" w:hAnsi="Calibri" w:cs="Calibri"/>
          <w:color w:val="000000"/>
          <w:sz w:val="22"/>
          <w:szCs w:val="22"/>
          <w:u w:color="000000"/>
        </w:rPr>
        <w:t>Test-Driven</w:t>
      </w:r>
      <w:r>
        <w:rPr>
          <w:rFonts w:ascii="Calibri" w:hAnsi="Calibri" w:cs="Calibri"/>
          <w:color w:val="000000"/>
          <w:sz w:val="22"/>
          <w:szCs w:val="22"/>
          <w:u w:color="000000"/>
        </w:rPr>
        <w:t xml:space="preserve"> Development refactoring, where we ensure the new code is maintainable and adheres to standards. Where we repeated testing whenever there is a code change or code move or code merger.</w:t>
      </w:r>
    </w:p>
    <w:p w:rsidR="00236298" w:rsidRDefault="00236298" w:rsidP="00236298">
      <w:pPr>
        <w:autoSpaceDE w:val="0"/>
        <w:autoSpaceDN w:val="0"/>
        <w:adjustRightInd w:val="0"/>
        <w:jc w:val="both"/>
        <w:rPr>
          <w:rFonts w:ascii="Calibri" w:hAnsi="Calibri" w:cs="Calibri"/>
          <w:color w:val="000000"/>
          <w:sz w:val="22"/>
          <w:szCs w:val="22"/>
          <w:u w:color="000000"/>
        </w:rPr>
      </w:pPr>
    </w:p>
    <w:p w:rsidR="00236298" w:rsidRDefault="00236298" w:rsidP="00236298">
      <w:pPr>
        <w:autoSpaceDE w:val="0"/>
        <w:autoSpaceDN w:val="0"/>
        <w:adjustRightInd w:val="0"/>
        <w:jc w:val="both"/>
        <w:rPr>
          <w:rFonts w:ascii="Calibri" w:hAnsi="Calibri" w:cs="Calibri"/>
          <w:color w:val="000000"/>
          <w:sz w:val="22"/>
          <w:szCs w:val="22"/>
          <w:u w:color="000000"/>
        </w:rPr>
      </w:pPr>
      <w:r>
        <w:rPr>
          <w:rFonts w:ascii="Calibri" w:hAnsi="Calibri" w:cs="Calibri"/>
          <w:b/>
          <w:bCs/>
          <w:color w:val="000000"/>
          <w:sz w:val="22"/>
          <w:szCs w:val="22"/>
          <w:u w:color="000000"/>
        </w:rPr>
        <w:t xml:space="preserve">Environment: </w:t>
      </w:r>
      <w:r>
        <w:rPr>
          <w:rFonts w:ascii="Calibri" w:hAnsi="Calibri" w:cs="Calibri"/>
          <w:color w:val="000000"/>
          <w:sz w:val="22"/>
          <w:szCs w:val="22"/>
          <w:u w:color="000000"/>
        </w:rPr>
        <w:t xml:space="preserve">Java, J2EE, Spring, Web services, Restful, POSTMAN, JIRA, JUnit, JSON, HTML5, CSS3, Python, JavaScript, Bootstrap, jQuery, Maven, AJAX, ANT, Agile Methodology, </w:t>
      </w:r>
    </w:p>
    <w:p w:rsidR="00236298" w:rsidRDefault="00236298" w:rsidP="00236298">
      <w:pPr>
        <w:autoSpaceDE w:val="0"/>
        <w:autoSpaceDN w:val="0"/>
        <w:adjustRightInd w:val="0"/>
        <w:jc w:val="both"/>
        <w:rPr>
          <w:rFonts w:ascii="Calibri" w:hAnsi="Calibri" w:cs="Calibri"/>
          <w:b/>
          <w:bCs/>
          <w:color w:val="000000"/>
          <w:sz w:val="22"/>
          <w:szCs w:val="22"/>
          <w:u w:color="000000"/>
        </w:rPr>
      </w:pPr>
    </w:p>
    <w:p w:rsidR="00236298" w:rsidRDefault="00236298" w:rsidP="00236298">
      <w:pPr>
        <w:autoSpaceDE w:val="0"/>
        <w:autoSpaceDN w:val="0"/>
        <w:adjustRightInd w:val="0"/>
        <w:jc w:val="both"/>
        <w:rPr>
          <w:rFonts w:ascii="Calibri" w:hAnsi="Calibri" w:cs="Calibri"/>
          <w:color w:val="000000"/>
          <w:sz w:val="22"/>
          <w:szCs w:val="22"/>
          <w:u w:color="000000"/>
        </w:rPr>
      </w:pPr>
    </w:p>
    <w:p w:rsidR="00236298" w:rsidRDefault="00236298" w:rsidP="00236298">
      <w:pPr>
        <w:autoSpaceDE w:val="0"/>
        <w:autoSpaceDN w:val="0"/>
        <w:adjustRightInd w:val="0"/>
        <w:jc w:val="both"/>
        <w:rPr>
          <w:rFonts w:ascii="Calibri" w:hAnsi="Calibri" w:cs="Calibri"/>
          <w:b/>
          <w:bCs/>
          <w:color w:val="000000"/>
          <w:sz w:val="22"/>
          <w:szCs w:val="22"/>
          <w:u w:color="000000"/>
        </w:rPr>
      </w:pPr>
      <w:r>
        <w:rPr>
          <w:rFonts w:ascii="Calibri" w:hAnsi="Calibri" w:cs="Calibri"/>
          <w:b/>
          <w:bCs/>
          <w:color w:val="000000"/>
          <w:sz w:val="22"/>
          <w:szCs w:val="22"/>
          <w:u w:color="000000"/>
        </w:rPr>
        <w:t>Client: Satvaqq, Hyderabad, India</w:t>
      </w:r>
      <w:r>
        <w:rPr>
          <w:rFonts w:ascii="Calibri" w:hAnsi="Calibri" w:cs="Calibri"/>
          <w:b/>
          <w:bCs/>
          <w:color w:val="000000"/>
          <w:sz w:val="22"/>
          <w:szCs w:val="22"/>
          <w:u w:color="000000"/>
        </w:rPr>
        <w:tab/>
      </w:r>
      <w:r>
        <w:rPr>
          <w:rFonts w:ascii="Calibri" w:hAnsi="Calibri" w:cs="Calibri"/>
          <w:b/>
          <w:bCs/>
          <w:color w:val="000000"/>
          <w:sz w:val="22"/>
          <w:szCs w:val="22"/>
          <w:u w:color="000000"/>
        </w:rPr>
        <w:tab/>
      </w:r>
      <w:r>
        <w:rPr>
          <w:rFonts w:ascii="Calibri" w:hAnsi="Calibri" w:cs="Calibri"/>
          <w:b/>
          <w:bCs/>
          <w:color w:val="000000"/>
          <w:sz w:val="22"/>
          <w:szCs w:val="22"/>
          <w:u w:color="000000"/>
        </w:rPr>
        <w:tab/>
      </w:r>
      <w:r>
        <w:rPr>
          <w:rFonts w:ascii="Calibri" w:hAnsi="Calibri" w:cs="Calibri"/>
          <w:b/>
          <w:bCs/>
          <w:color w:val="000000"/>
          <w:sz w:val="22"/>
          <w:szCs w:val="22"/>
          <w:u w:color="000000"/>
        </w:rPr>
        <w:tab/>
      </w:r>
      <w:r>
        <w:rPr>
          <w:rFonts w:ascii="Calibri" w:hAnsi="Calibri" w:cs="Calibri"/>
          <w:b/>
          <w:bCs/>
          <w:color w:val="000000"/>
          <w:sz w:val="22"/>
          <w:szCs w:val="22"/>
          <w:u w:color="000000"/>
        </w:rPr>
        <w:tab/>
      </w:r>
    </w:p>
    <w:p w:rsidR="00236298" w:rsidRDefault="00236298" w:rsidP="00236298">
      <w:pPr>
        <w:autoSpaceDE w:val="0"/>
        <w:autoSpaceDN w:val="0"/>
        <w:adjustRightInd w:val="0"/>
        <w:jc w:val="both"/>
        <w:rPr>
          <w:rFonts w:ascii="Calibri" w:hAnsi="Calibri" w:cs="Calibri"/>
          <w:b/>
          <w:bCs/>
          <w:color w:val="000000"/>
          <w:sz w:val="22"/>
          <w:szCs w:val="22"/>
          <w:u w:color="000000"/>
        </w:rPr>
      </w:pPr>
      <w:r>
        <w:rPr>
          <w:rFonts w:ascii="Calibri" w:hAnsi="Calibri" w:cs="Calibri"/>
          <w:b/>
          <w:bCs/>
          <w:color w:val="000000"/>
          <w:sz w:val="22"/>
          <w:szCs w:val="22"/>
          <w:u w:color="000000"/>
        </w:rPr>
        <w:t xml:space="preserve">Role: </w:t>
      </w:r>
      <w:r>
        <w:rPr>
          <w:rFonts w:ascii="Calibri" w:hAnsi="Calibri" w:cs="Calibri"/>
          <w:b/>
          <w:bCs/>
          <w:color w:val="000000"/>
          <w:sz w:val="22"/>
          <w:szCs w:val="22"/>
          <w:u w:color="000000"/>
        </w:rPr>
        <w:tab/>
        <w:t xml:space="preserve">Application Developer.         </w:t>
      </w:r>
      <w:r>
        <w:rPr>
          <w:rFonts w:ascii="Calibri" w:hAnsi="Calibri" w:cs="Calibri"/>
          <w:b/>
          <w:bCs/>
          <w:color w:val="000000"/>
          <w:sz w:val="22"/>
          <w:szCs w:val="22"/>
          <w:u w:color="000000"/>
        </w:rPr>
        <w:tab/>
      </w:r>
      <w:r>
        <w:rPr>
          <w:rFonts w:ascii="Calibri" w:hAnsi="Calibri" w:cs="Calibri"/>
          <w:b/>
          <w:bCs/>
          <w:color w:val="000000"/>
          <w:sz w:val="22"/>
          <w:szCs w:val="22"/>
          <w:u w:color="000000"/>
        </w:rPr>
        <w:tab/>
      </w:r>
      <w:r>
        <w:rPr>
          <w:rFonts w:ascii="Calibri" w:hAnsi="Calibri" w:cs="Calibri"/>
          <w:b/>
          <w:bCs/>
          <w:color w:val="000000"/>
          <w:sz w:val="22"/>
          <w:szCs w:val="22"/>
          <w:u w:color="000000"/>
        </w:rPr>
        <w:tab/>
      </w:r>
      <w:r>
        <w:rPr>
          <w:rFonts w:ascii="Calibri" w:hAnsi="Calibri" w:cs="Calibri"/>
          <w:b/>
          <w:bCs/>
          <w:color w:val="000000"/>
          <w:sz w:val="22"/>
          <w:szCs w:val="22"/>
          <w:u w:color="000000"/>
        </w:rPr>
        <w:tab/>
      </w:r>
      <w:r>
        <w:rPr>
          <w:rFonts w:ascii="Calibri" w:hAnsi="Calibri" w:cs="Calibri"/>
          <w:b/>
          <w:bCs/>
          <w:color w:val="000000"/>
          <w:sz w:val="22"/>
          <w:szCs w:val="22"/>
          <w:u w:color="000000"/>
        </w:rPr>
        <w:tab/>
      </w:r>
      <w:r>
        <w:rPr>
          <w:rFonts w:ascii="Calibri" w:hAnsi="Calibri" w:cs="Calibri"/>
          <w:b/>
          <w:bCs/>
          <w:color w:val="000000"/>
          <w:sz w:val="22"/>
          <w:szCs w:val="22"/>
          <w:u w:color="000000"/>
        </w:rPr>
        <w:tab/>
      </w:r>
      <w:r>
        <w:rPr>
          <w:rFonts w:ascii="Calibri" w:hAnsi="Calibri" w:cs="Calibri"/>
          <w:b/>
          <w:bCs/>
          <w:color w:val="000000"/>
          <w:sz w:val="22"/>
          <w:szCs w:val="22"/>
          <w:u w:color="000000"/>
        </w:rPr>
        <w:tab/>
      </w:r>
      <w:r>
        <w:rPr>
          <w:rFonts w:ascii="Calibri" w:hAnsi="Calibri" w:cs="Calibri"/>
          <w:b/>
          <w:bCs/>
          <w:color w:val="000000"/>
          <w:u w:color="000000"/>
        </w:rPr>
        <w:t>Mar 2012 – Dec 2013</w:t>
      </w:r>
    </w:p>
    <w:p w:rsidR="00236298" w:rsidRDefault="00236298" w:rsidP="00236298">
      <w:pPr>
        <w:autoSpaceDE w:val="0"/>
        <w:autoSpaceDN w:val="0"/>
        <w:adjustRightInd w:val="0"/>
        <w:jc w:val="both"/>
        <w:rPr>
          <w:rFonts w:ascii="Calibri" w:hAnsi="Calibri" w:cs="Calibri"/>
          <w:b/>
          <w:bCs/>
          <w:color w:val="000000"/>
          <w:sz w:val="22"/>
          <w:szCs w:val="22"/>
          <w:u w:color="000000"/>
        </w:rPr>
      </w:pPr>
      <w:r>
        <w:rPr>
          <w:rFonts w:ascii="Calibri" w:hAnsi="Calibri" w:cs="Calibri"/>
          <w:b/>
          <w:bCs/>
          <w:color w:val="000000"/>
          <w:sz w:val="22"/>
          <w:szCs w:val="22"/>
          <w:u w:color="000000"/>
        </w:rPr>
        <w:t xml:space="preserve">Description: </w:t>
      </w:r>
      <w:r>
        <w:rPr>
          <w:rFonts w:ascii="Calibri" w:hAnsi="Calibri" w:cs="Calibri"/>
          <w:color w:val="000000"/>
          <w:sz w:val="22"/>
          <w:szCs w:val="22"/>
          <w:u w:color="000000"/>
        </w:rPr>
        <w:t xml:space="preserve">Client Engagement Metrics (CEM) is an application developed at the Sativa Corporation to maintain inter-departmental relationships. </w:t>
      </w:r>
    </w:p>
    <w:p w:rsidR="00236298" w:rsidRDefault="00236298" w:rsidP="00236298">
      <w:pPr>
        <w:autoSpaceDE w:val="0"/>
        <w:autoSpaceDN w:val="0"/>
        <w:adjustRightInd w:val="0"/>
        <w:jc w:val="both"/>
        <w:rPr>
          <w:rFonts w:ascii="Calibri" w:hAnsi="Calibri" w:cs="Calibri"/>
          <w:b/>
          <w:bCs/>
          <w:color w:val="000000"/>
          <w:sz w:val="22"/>
          <w:szCs w:val="22"/>
          <w:u w:color="000000"/>
        </w:rPr>
      </w:pPr>
    </w:p>
    <w:p w:rsidR="00236298" w:rsidRDefault="00236298" w:rsidP="00236298">
      <w:pPr>
        <w:autoSpaceDE w:val="0"/>
        <w:autoSpaceDN w:val="0"/>
        <w:adjustRightInd w:val="0"/>
        <w:jc w:val="both"/>
        <w:rPr>
          <w:rFonts w:ascii="Calibri" w:hAnsi="Calibri" w:cs="Calibri"/>
          <w:b/>
          <w:bCs/>
          <w:color w:val="000000"/>
          <w:sz w:val="22"/>
          <w:szCs w:val="22"/>
          <w:u w:color="000000"/>
        </w:rPr>
      </w:pPr>
      <w:r>
        <w:rPr>
          <w:rFonts w:ascii="Calibri" w:hAnsi="Calibri" w:cs="Calibri"/>
          <w:b/>
          <w:bCs/>
          <w:color w:val="000000"/>
          <w:sz w:val="22"/>
          <w:szCs w:val="22"/>
          <w:u w:color="000000"/>
        </w:rPr>
        <w:t>Responsibilities:</w:t>
      </w:r>
    </w:p>
    <w:p w:rsidR="00236298" w:rsidRDefault="00236298" w:rsidP="00236298">
      <w:pPr>
        <w:numPr>
          <w:ilvl w:val="0"/>
          <w:numId w:val="11"/>
        </w:numPr>
        <w:tabs>
          <w:tab w:val="left" w:pos="360"/>
          <w:tab w:val="left" w:pos="720"/>
        </w:tabs>
        <w:autoSpaceDE w:val="0"/>
        <w:autoSpaceDN w:val="0"/>
        <w:adjustRightInd w:val="0"/>
        <w:ind w:hanging="720"/>
        <w:jc w:val="both"/>
        <w:rPr>
          <w:rFonts w:ascii="Calibri" w:hAnsi="Calibri" w:cs="Calibri"/>
          <w:color w:val="000000"/>
          <w:sz w:val="22"/>
          <w:szCs w:val="22"/>
          <w:u w:color="000000"/>
        </w:rPr>
      </w:pPr>
      <w:r>
        <w:rPr>
          <w:rFonts w:ascii="Calibri" w:hAnsi="Calibri" w:cs="Calibri"/>
          <w:color w:val="000000"/>
          <w:sz w:val="22"/>
          <w:szCs w:val="22"/>
          <w:u w:color="000000"/>
        </w:rPr>
        <w:t xml:space="preserve">Responsible and mentored the team in complete </w:t>
      </w:r>
      <w:r>
        <w:rPr>
          <w:rFonts w:ascii="Calibri" w:hAnsi="Calibri" w:cs="Calibri"/>
          <w:b/>
          <w:bCs/>
          <w:color w:val="000000"/>
          <w:sz w:val="22"/>
          <w:szCs w:val="22"/>
          <w:u w:color="000000"/>
        </w:rPr>
        <w:t>software development lifecycle</w:t>
      </w:r>
      <w:r>
        <w:rPr>
          <w:rFonts w:ascii="Calibri" w:hAnsi="Calibri" w:cs="Calibri"/>
          <w:color w:val="000000"/>
          <w:sz w:val="22"/>
          <w:szCs w:val="22"/>
          <w:u w:color="000000"/>
        </w:rPr>
        <w:t xml:space="preserve"> (</w:t>
      </w:r>
      <w:r>
        <w:rPr>
          <w:rFonts w:ascii="Calibri" w:hAnsi="Calibri" w:cs="Calibri"/>
          <w:b/>
          <w:bCs/>
          <w:color w:val="000000"/>
          <w:sz w:val="22"/>
          <w:szCs w:val="22"/>
          <w:u w:color="000000"/>
        </w:rPr>
        <w:t>SDLC</w:t>
      </w:r>
      <w:r>
        <w:rPr>
          <w:rFonts w:ascii="Calibri" w:hAnsi="Calibri" w:cs="Calibri"/>
          <w:color w:val="000000"/>
          <w:sz w:val="22"/>
          <w:szCs w:val="22"/>
          <w:u w:color="000000"/>
        </w:rPr>
        <w:t>) tasks - design, coding,</w:t>
      </w:r>
    </w:p>
    <w:p w:rsidR="00236298" w:rsidRDefault="00236298" w:rsidP="00236298">
      <w:pPr>
        <w:tabs>
          <w:tab w:val="left" w:pos="360"/>
          <w:tab w:val="left" w:pos="720"/>
        </w:tabs>
        <w:autoSpaceDE w:val="0"/>
        <w:autoSpaceDN w:val="0"/>
        <w:adjustRightInd w:val="0"/>
        <w:jc w:val="both"/>
        <w:rPr>
          <w:rFonts w:ascii="Calibri" w:hAnsi="Calibri" w:cs="Calibri"/>
          <w:color w:val="000000"/>
          <w:sz w:val="22"/>
          <w:szCs w:val="22"/>
          <w:u w:color="000000"/>
        </w:rPr>
      </w:pPr>
      <w:r>
        <w:rPr>
          <w:rFonts w:ascii="Calibri" w:hAnsi="Calibri" w:cs="Calibri"/>
          <w:color w:val="000000"/>
          <w:sz w:val="22"/>
          <w:szCs w:val="22"/>
          <w:u w:color="000000"/>
        </w:rPr>
        <w:t xml:space="preserve">        testing, and documentation using </w:t>
      </w:r>
      <w:r>
        <w:rPr>
          <w:rFonts w:ascii="Calibri" w:hAnsi="Calibri" w:cs="Calibri"/>
          <w:b/>
          <w:bCs/>
          <w:color w:val="000000"/>
          <w:sz w:val="22"/>
          <w:szCs w:val="22"/>
          <w:u w:color="000000"/>
        </w:rPr>
        <w:t>Rational Unified Process</w:t>
      </w:r>
      <w:r>
        <w:rPr>
          <w:rFonts w:ascii="Calibri" w:hAnsi="Calibri" w:cs="Calibri"/>
          <w:color w:val="000000"/>
          <w:sz w:val="22"/>
          <w:szCs w:val="22"/>
          <w:u w:color="000000"/>
        </w:rPr>
        <w:t xml:space="preserve"> (</w:t>
      </w:r>
      <w:r>
        <w:rPr>
          <w:rFonts w:ascii="Calibri" w:hAnsi="Calibri" w:cs="Calibri"/>
          <w:b/>
          <w:bCs/>
          <w:color w:val="000000"/>
          <w:sz w:val="22"/>
          <w:szCs w:val="22"/>
          <w:u w:color="000000"/>
        </w:rPr>
        <w:t>RUP</w:t>
      </w:r>
      <w:r>
        <w:rPr>
          <w:rFonts w:ascii="Calibri" w:hAnsi="Calibri" w:cs="Calibri"/>
          <w:color w:val="000000"/>
          <w:sz w:val="22"/>
          <w:szCs w:val="22"/>
          <w:u w:color="000000"/>
        </w:rPr>
        <w:t>) for analysis and design of application.</w:t>
      </w:r>
    </w:p>
    <w:p w:rsidR="00236298" w:rsidRDefault="00236298" w:rsidP="00236298">
      <w:pPr>
        <w:numPr>
          <w:ilvl w:val="0"/>
          <w:numId w:val="11"/>
        </w:numPr>
        <w:tabs>
          <w:tab w:val="left" w:pos="360"/>
          <w:tab w:val="left" w:pos="720"/>
        </w:tabs>
        <w:autoSpaceDE w:val="0"/>
        <w:autoSpaceDN w:val="0"/>
        <w:adjustRightInd w:val="0"/>
        <w:ind w:hanging="720"/>
        <w:jc w:val="both"/>
        <w:rPr>
          <w:rFonts w:ascii="Calibri" w:hAnsi="Calibri" w:cs="Calibri"/>
          <w:color w:val="000000"/>
          <w:sz w:val="22"/>
          <w:szCs w:val="22"/>
          <w:u w:color="000000"/>
        </w:rPr>
      </w:pPr>
      <w:r>
        <w:rPr>
          <w:rFonts w:ascii="Calibri" w:hAnsi="Calibri" w:cs="Calibri"/>
          <w:color w:val="000000"/>
          <w:sz w:val="22"/>
          <w:szCs w:val="22"/>
          <w:u w:color="000000"/>
        </w:rPr>
        <w:t xml:space="preserve">Designed and developed the web-tier using </w:t>
      </w:r>
      <w:r>
        <w:rPr>
          <w:rFonts w:ascii="Calibri" w:hAnsi="Calibri" w:cs="Calibri"/>
          <w:b/>
          <w:bCs/>
          <w:color w:val="000000"/>
          <w:sz w:val="22"/>
          <w:szCs w:val="22"/>
          <w:u w:color="000000"/>
        </w:rPr>
        <w:t>Html</w:t>
      </w:r>
      <w:r>
        <w:rPr>
          <w:rFonts w:ascii="Calibri" w:hAnsi="Calibri" w:cs="Calibri"/>
          <w:color w:val="000000"/>
          <w:sz w:val="22"/>
          <w:szCs w:val="22"/>
          <w:u w:color="000000"/>
        </w:rPr>
        <w:t xml:space="preserve">, </w:t>
      </w:r>
      <w:r>
        <w:rPr>
          <w:rFonts w:ascii="Calibri" w:hAnsi="Calibri" w:cs="Calibri"/>
          <w:b/>
          <w:bCs/>
          <w:color w:val="000000"/>
          <w:sz w:val="22"/>
          <w:szCs w:val="22"/>
          <w:u w:color="000000"/>
        </w:rPr>
        <w:t>JSP’s</w:t>
      </w:r>
      <w:r>
        <w:rPr>
          <w:rFonts w:ascii="Calibri" w:hAnsi="Calibri" w:cs="Calibri"/>
          <w:color w:val="000000"/>
          <w:sz w:val="22"/>
          <w:szCs w:val="22"/>
          <w:u w:color="000000"/>
        </w:rPr>
        <w:t xml:space="preserve">, </w:t>
      </w:r>
      <w:r>
        <w:rPr>
          <w:rFonts w:ascii="Calibri" w:hAnsi="Calibri" w:cs="Calibri"/>
          <w:b/>
          <w:bCs/>
          <w:color w:val="000000"/>
          <w:sz w:val="22"/>
          <w:szCs w:val="22"/>
          <w:u w:color="000000"/>
        </w:rPr>
        <w:t>JavaScript</w:t>
      </w:r>
      <w:r>
        <w:rPr>
          <w:rFonts w:ascii="Calibri" w:hAnsi="Calibri" w:cs="Calibri"/>
          <w:color w:val="000000"/>
          <w:sz w:val="22"/>
          <w:szCs w:val="22"/>
          <w:u w:color="000000"/>
        </w:rPr>
        <w:t xml:space="preserve">, </w:t>
      </w:r>
      <w:r>
        <w:rPr>
          <w:rFonts w:ascii="Calibri" w:hAnsi="Calibri" w:cs="Calibri"/>
          <w:b/>
          <w:bCs/>
          <w:color w:val="000000"/>
          <w:sz w:val="22"/>
          <w:szCs w:val="22"/>
          <w:u w:color="000000"/>
        </w:rPr>
        <w:t xml:space="preserve">css3 </w:t>
      </w:r>
      <w:r>
        <w:rPr>
          <w:rFonts w:ascii="Calibri" w:hAnsi="Calibri" w:cs="Calibri"/>
          <w:color w:val="000000"/>
          <w:sz w:val="22"/>
          <w:szCs w:val="22"/>
          <w:u w:color="000000"/>
        </w:rPr>
        <w:t xml:space="preserve">and </w:t>
      </w:r>
      <w:r>
        <w:rPr>
          <w:rFonts w:ascii="Calibri" w:hAnsi="Calibri" w:cs="Calibri"/>
          <w:b/>
          <w:bCs/>
          <w:color w:val="000000"/>
          <w:sz w:val="22"/>
          <w:szCs w:val="22"/>
          <w:u w:color="000000"/>
        </w:rPr>
        <w:t>Tiles framework</w:t>
      </w:r>
      <w:r>
        <w:rPr>
          <w:rFonts w:ascii="Calibri" w:hAnsi="Calibri" w:cs="Calibri"/>
          <w:color w:val="000000"/>
          <w:sz w:val="22"/>
          <w:szCs w:val="22"/>
          <w:u w:color="000000"/>
        </w:rPr>
        <w:t>.</w:t>
      </w:r>
    </w:p>
    <w:p w:rsidR="00236298" w:rsidRDefault="00236298" w:rsidP="00236298">
      <w:pPr>
        <w:numPr>
          <w:ilvl w:val="0"/>
          <w:numId w:val="11"/>
        </w:numPr>
        <w:tabs>
          <w:tab w:val="left" w:pos="360"/>
          <w:tab w:val="left" w:pos="720"/>
        </w:tabs>
        <w:autoSpaceDE w:val="0"/>
        <w:autoSpaceDN w:val="0"/>
        <w:adjustRightInd w:val="0"/>
        <w:ind w:hanging="720"/>
        <w:jc w:val="both"/>
        <w:rPr>
          <w:rFonts w:ascii="Calibri" w:hAnsi="Calibri" w:cs="Calibri"/>
          <w:color w:val="000000"/>
          <w:sz w:val="22"/>
          <w:szCs w:val="22"/>
          <w:u w:color="000000"/>
        </w:rPr>
      </w:pPr>
      <w:r>
        <w:rPr>
          <w:rFonts w:ascii="Calibri" w:hAnsi="Calibri" w:cs="Calibri"/>
          <w:color w:val="000000"/>
          <w:sz w:val="22"/>
          <w:szCs w:val="22"/>
          <w:u w:color="000000"/>
        </w:rPr>
        <w:t xml:space="preserve">Involved in the development of business module applications using J2EE technologies like </w:t>
      </w:r>
      <w:r>
        <w:rPr>
          <w:rFonts w:ascii="Calibri" w:hAnsi="Calibri" w:cs="Calibri"/>
          <w:b/>
          <w:bCs/>
          <w:color w:val="000000"/>
          <w:sz w:val="22"/>
          <w:szCs w:val="22"/>
          <w:u w:color="000000"/>
        </w:rPr>
        <w:t>Servlets</w:t>
      </w:r>
      <w:r>
        <w:rPr>
          <w:rFonts w:ascii="Calibri" w:hAnsi="Calibri" w:cs="Calibri"/>
          <w:color w:val="000000"/>
          <w:sz w:val="22"/>
          <w:szCs w:val="22"/>
          <w:u w:color="000000"/>
        </w:rPr>
        <w:t xml:space="preserve">, </w:t>
      </w:r>
      <w:r>
        <w:rPr>
          <w:rFonts w:ascii="Calibri" w:hAnsi="Calibri" w:cs="Calibri"/>
          <w:b/>
          <w:bCs/>
          <w:color w:val="000000"/>
          <w:sz w:val="22"/>
          <w:szCs w:val="22"/>
          <w:u w:color="000000"/>
        </w:rPr>
        <w:t>JSP</w:t>
      </w:r>
      <w:r>
        <w:rPr>
          <w:rFonts w:ascii="Calibri" w:hAnsi="Calibri" w:cs="Calibri"/>
          <w:color w:val="000000"/>
          <w:sz w:val="22"/>
          <w:szCs w:val="22"/>
          <w:u w:color="000000"/>
        </w:rPr>
        <w:t xml:space="preserve"> and </w:t>
      </w:r>
      <w:r>
        <w:rPr>
          <w:rFonts w:ascii="Calibri" w:hAnsi="Calibri" w:cs="Calibri"/>
          <w:b/>
          <w:bCs/>
          <w:color w:val="000000"/>
          <w:sz w:val="22"/>
          <w:szCs w:val="22"/>
          <w:u w:color="000000"/>
        </w:rPr>
        <w:t>JDBC</w:t>
      </w:r>
      <w:r>
        <w:rPr>
          <w:rFonts w:ascii="Calibri" w:hAnsi="Calibri" w:cs="Calibri"/>
          <w:color w:val="000000"/>
          <w:sz w:val="22"/>
          <w:szCs w:val="22"/>
          <w:u w:color="000000"/>
        </w:rPr>
        <w:t>.</w:t>
      </w:r>
    </w:p>
    <w:p w:rsidR="00236298" w:rsidRDefault="00236298" w:rsidP="00236298">
      <w:pPr>
        <w:numPr>
          <w:ilvl w:val="0"/>
          <w:numId w:val="11"/>
        </w:numPr>
        <w:tabs>
          <w:tab w:val="left" w:pos="360"/>
          <w:tab w:val="left" w:pos="720"/>
        </w:tabs>
        <w:autoSpaceDE w:val="0"/>
        <w:autoSpaceDN w:val="0"/>
        <w:adjustRightInd w:val="0"/>
        <w:ind w:hanging="720"/>
        <w:jc w:val="both"/>
        <w:rPr>
          <w:rFonts w:ascii="Calibri" w:hAnsi="Calibri" w:cs="Calibri"/>
          <w:color w:val="000000"/>
          <w:sz w:val="22"/>
          <w:szCs w:val="22"/>
          <w:u w:color="000000"/>
        </w:rPr>
      </w:pPr>
      <w:r>
        <w:rPr>
          <w:rFonts w:ascii="Calibri" w:hAnsi="Calibri" w:cs="Calibri"/>
          <w:color w:val="000000"/>
          <w:sz w:val="22"/>
          <w:szCs w:val="22"/>
          <w:u w:color="000000"/>
        </w:rPr>
        <w:t>Implemented security for different front-end views based on the access privileges</w:t>
      </w:r>
    </w:p>
    <w:p w:rsidR="005D094F" w:rsidRDefault="00236298" w:rsidP="00236298">
      <w:pPr>
        <w:numPr>
          <w:ilvl w:val="0"/>
          <w:numId w:val="11"/>
        </w:numPr>
        <w:tabs>
          <w:tab w:val="left" w:pos="360"/>
          <w:tab w:val="left" w:pos="720"/>
        </w:tabs>
        <w:autoSpaceDE w:val="0"/>
        <w:autoSpaceDN w:val="0"/>
        <w:adjustRightInd w:val="0"/>
        <w:ind w:hanging="720"/>
        <w:jc w:val="both"/>
        <w:rPr>
          <w:rFonts w:ascii="Calibri" w:hAnsi="Calibri" w:cs="Calibri"/>
          <w:color w:val="000000"/>
          <w:sz w:val="22"/>
          <w:szCs w:val="22"/>
          <w:u w:color="000000"/>
        </w:rPr>
      </w:pPr>
      <w:r>
        <w:rPr>
          <w:rFonts w:ascii="Calibri" w:hAnsi="Calibri" w:cs="Calibri"/>
          <w:b/>
          <w:bCs/>
          <w:color w:val="000000"/>
          <w:sz w:val="22"/>
          <w:szCs w:val="22"/>
          <w:u w:color="000000"/>
        </w:rPr>
        <w:t xml:space="preserve">Hibernate </w:t>
      </w:r>
      <w:r w:rsidR="001C31B0">
        <w:rPr>
          <w:rFonts w:ascii="Calibri" w:hAnsi="Calibri" w:cs="Calibri"/>
          <w:b/>
          <w:bCs/>
          <w:color w:val="000000"/>
          <w:sz w:val="22"/>
          <w:szCs w:val="22"/>
          <w:u w:color="000000"/>
        </w:rPr>
        <w:t>framework</w:t>
      </w:r>
      <w:r>
        <w:rPr>
          <w:rFonts w:ascii="Calibri" w:hAnsi="Calibri" w:cs="Calibri"/>
          <w:color w:val="000000"/>
          <w:sz w:val="22"/>
          <w:szCs w:val="22"/>
          <w:u w:color="000000"/>
        </w:rPr>
        <w:t xml:space="preserve"> is used in persistence layer for mapping an object-oriented domain model to a relational</w:t>
      </w:r>
    </w:p>
    <w:p w:rsidR="00236298" w:rsidRDefault="00236298" w:rsidP="005D094F">
      <w:pPr>
        <w:tabs>
          <w:tab w:val="left" w:pos="360"/>
          <w:tab w:val="left" w:pos="720"/>
        </w:tabs>
        <w:autoSpaceDE w:val="0"/>
        <w:autoSpaceDN w:val="0"/>
        <w:adjustRightInd w:val="0"/>
        <w:jc w:val="both"/>
        <w:rPr>
          <w:rFonts w:ascii="Calibri" w:hAnsi="Calibri" w:cs="Calibri"/>
          <w:color w:val="000000"/>
          <w:sz w:val="22"/>
          <w:szCs w:val="22"/>
          <w:u w:color="000000"/>
        </w:rPr>
      </w:pPr>
      <w:r>
        <w:rPr>
          <w:rFonts w:ascii="Calibri" w:hAnsi="Calibri" w:cs="Calibri"/>
          <w:color w:val="000000"/>
          <w:sz w:val="22"/>
          <w:szCs w:val="22"/>
          <w:u w:color="000000"/>
        </w:rPr>
        <w:t>database (</w:t>
      </w:r>
      <w:r>
        <w:rPr>
          <w:rFonts w:ascii="Calibri" w:hAnsi="Calibri" w:cs="Calibri"/>
          <w:b/>
          <w:bCs/>
          <w:color w:val="000000"/>
          <w:sz w:val="22"/>
          <w:szCs w:val="22"/>
          <w:u w:color="000000"/>
        </w:rPr>
        <w:t>Oracle</w:t>
      </w:r>
      <w:r>
        <w:rPr>
          <w:rFonts w:ascii="Calibri" w:hAnsi="Calibri" w:cs="Calibri"/>
          <w:color w:val="000000"/>
          <w:sz w:val="22"/>
          <w:szCs w:val="22"/>
          <w:u w:color="000000"/>
        </w:rPr>
        <w:t>).</w:t>
      </w:r>
    </w:p>
    <w:p w:rsidR="00236298" w:rsidRDefault="00236298" w:rsidP="00236298">
      <w:pPr>
        <w:numPr>
          <w:ilvl w:val="0"/>
          <w:numId w:val="11"/>
        </w:numPr>
        <w:tabs>
          <w:tab w:val="left" w:pos="360"/>
          <w:tab w:val="left" w:pos="720"/>
        </w:tabs>
        <w:autoSpaceDE w:val="0"/>
        <w:autoSpaceDN w:val="0"/>
        <w:adjustRightInd w:val="0"/>
        <w:ind w:hanging="720"/>
        <w:jc w:val="both"/>
        <w:rPr>
          <w:rFonts w:ascii="Calibri" w:hAnsi="Calibri" w:cs="Calibri"/>
          <w:color w:val="000000"/>
          <w:sz w:val="22"/>
          <w:szCs w:val="22"/>
          <w:u w:color="000000"/>
        </w:rPr>
      </w:pPr>
      <w:r>
        <w:rPr>
          <w:rFonts w:ascii="Calibri" w:hAnsi="Calibri" w:cs="Calibri"/>
          <w:color w:val="000000"/>
          <w:sz w:val="22"/>
          <w:szCs w:val="22"/>
          <w:u w:color="000000"/>
        </w:rPr>
        <w:t xml:space="preserve">Used </w:t>
      </w:r>
      <w:r>
        <w:rPr>
          <w:rFonts w:ascii="Calibri" w:hAnsi="Calibri" w:cs="Calibri"/>
          <w:b/>
          <w:bCs/>
          <w:color w:val="000000"/>
          <w:sz w:val="22"/>
          <w:szCs w:val="22"/>
          <w:u w:color="000000"/>
        </w:rPr>
        <w:t>jQuery</w:t>
      </w:r>
      <w:r>
        <w:rPr>
          <w:rFonts w:ascii="Calibri" w:hAnsi="Calibri" w:cs="Calibri"/>
          <w:color w:val="000000"/>
          <w:sz w:val="22"/>
          <w:szCs w:val="22"/>
          <w:u w:color="000000"/>
        </w:rPr>
        <w:t xml:space="preserve"> for faster load of pages.</w:t>
      </w:r>
    </w:p>
    <w:p w:rsidR="00236298" w:rsidRDefault="00236298" w:rsidP="00236298">
      <w:pPr>
        <w:numPr>
          <w:ilvl w:val="0"/>
          <w:numId w:val="11"/>
        </w:numPr>
        <w:tabs>
          <w:tab w:val="left" w:pos="360"/>
          <w:tab w:val="left" w:pos="720"/>
        </w:tabs>
        <w:autoSpaceDE w:val="0"/>
        <w:autoSpaceDN w:val="0"/>
        <w:adjustRightInd w:val="0"/>
        <w:ind w:hanging="720"/>
        <w:jc w:val="both"/>
        <w:rPr>
          <w:rFonts w:ascii="Calibri" w:hAnsi="Calibri" w:cs="Calibri"/>
          <w:color w:val="000000"/>
          <w:sz w:val="22"/>
          <w:szCs w:val="22"/>
          <w:u w:color="000000"/>
        </w:rPr>
      </w:pPr>
      <w:r>
        <w:rPr>
          <w:rFonts w:ascii="Calibri" w:hAnsi="Calibri" w:cs="Calibri"/>
          <w:color w:val="000000"/>
          <w:sz w:val="22"/>
          <w:szCs w:val="22"/>
          <w:u w:color="000000"/>
        </w:rPr>
        <w:t xml:space="preserve">Used </w:t>
      </w:r>
      <w:r>
        <w:rPr>
          <w:rFonts w:ascii="Calibri" w:hAnsi="Calibri" w:cs="Calibri"/>
          <w:b/>
          <w:bCs/>
          <w:color w:val="000000"/>
          <w:sz w:val="22"/>
          <w:szCs w:val="22"/>
          <w:u w:color="000000"/>
        </w:rPr>
        <w:t>SQL</w:t>
      </w:r>
      <w:r>
        <w:rPr>
          <w:rFonts w:ascii="Calibri" w:hAnsi="Calibri" w:cs="Calibri"/>
          <w:color w:val="000000"/>
          <w:sz w:val="22"/>
          <w:szCs w:val="22"/>
          <w:u w:color="000000"/>
        </w:rPr>
        <w:t xml:space="preserve"> statements and procedures to fetch the data from the database.</w:t>
      </w:r>
    </w:p>
    <w:p w:rsidR="00236298" w:rsidRDefault="00236298" w:rsidP="00236298">
      <w:pPr>
        <w:numPr>
          <w:ilvl w:val="0"/>
          <w:numId w:val="11"/>
        </w:numPr>
        <w:tabs>
          <w:tab w:val="left" w:pos="360"/>
          <w:tab w:val="left" w:pos="720"/>
        </w:tabs>
        <w:autoSpaceDE w:val="0"/>
        <w:autoSpaceDN w:val="0"/>
        <w:adjustRightInd w:val="0"/>
        <w:ind w:hanging="720"/>
        <w:jc w:val="both"/>
        <w:rPr>
          <w:rFonts w:ascii="Calibri" w:hAnsi="Calibri" w:cs="Calibri"/>
          <w:color w:val="000000"/>
          <w:sz w:val="22"/>
          <w:szCs w:val="22"/>
          <w:u w:color="000000"/>
        </w:rPr>
      </w:pPr>
      <w:r>
        <w:rPr>
          <w:rFonts w:ascii="Calibri" w:hAnsi="Calibri" w:cs="Calibri"/>
          <w:color w:val="000000"/>
          <w:sz w:val="22"/>
          <w:szCs w:val="22"/>
          <w:u w:color="000000"/>
        </w:rPr>
        <w:t xml:space="preserve">Used Java Scripts for client-side validations and validation </w:t>
      </w:r>
      <w:r w:rsidR="001C31B0">
        <w:rPr>
          <w:rFonts w:ascii="Calibri" w:hAnsi="Calibri" w:cs="Calibri"/>
          <w:color w:val="000000"/>
          <w:sz w:val="22"/>
          <w:szCs w:val="22"/>
          <w:u w:color="000000"/>
        </w:rPr>
        <w:t>framework</w:t>
      </w:r>
      <w:r>
        <w:rPr>
          <w:rFonts w:ascii="Calibri" w:hAnsi="Calibri" w:cs="Calibri"/>
          <w:color w:val="000000"/>
          <w:sz w:val="22"/>
          <w:szCs w:val="22"/>
          <w:u w:color="000000"/>
        </w:rPr>
        <w:t xml:space="preserve"> for server-side validations.</w:t>
      </w:r>
    </w:p>
    <w:p w:rsidR="00236298" w:rsidRDefault="00236298" w:rsidP="00236298">
      <w:pPr>
        <w:numPr>
          <w:ilvl w:val="0"/>
          <w:numId w:val="11"/>
        </w:numPr>
        <w:tabs>
          <w:tab w:val="left" w:pos="360"/>
          <w:tab w:val="left" w:pos="720"/>
        </w:tabs>
        <w:autoSpaceDE w:val="0"/>
        <w:autoSpaceDN w:val="0"/>
        <w:adjustRightInd w:val="0"/>
        <w:ind w:hanging="720"/>
        <w:jc w:val="both"/>
        <w:rPr>
          <w:rFonts w:ascii="Calibri" w:hAnsi="Calibri" w:cs="Calibri"/>
          <w:color w:val="000000"/>
          <w:sz w:val="22"/>
          <w:szCs w:val="22"/>
          <w:u w:color="000000"/>
        </w:rPr>
      </w:pPr>
      <w:r>
        <w:rPr>
          <w:rFonts w:ascii="Calibri" w:hAnsi="Calibri" w:cs="Calibri"/>
          <w:color w:val="000000"/>
          <w:sz w:val="22"/>
          <w:szCs w:val="22"/>
          <w:u w:color="000000"/>
        </w:rPr>
        <w:t xml:space="preserve">Used </w:t>
      </w:r>
      <w:r>
        <w:rPr>
          <w:rFonts w:ascii="Calibri" w:hAnsi="Calibri" w:cs="Calibri"/>
          <w:b/>
          <w:bCs/>
          <w:color w:val="000000"/>
          <w:sz w:val="22"/>
          <w:szCs w:val="22"/>
          <w:u w:color="000000"/>
        </w:rPr>
        <w:t>SAX</w:t>
      </w:r>
      <w:r>
        <w:rPr>
          <w:rFonts w:ascii="Calibri" w:hAnsi="Calibri" w:cs="Calibri"/>
          <w:color w:val="000000"/>
          <w:sz w:val="22"/>
          <w:szCs w:val="22"/>
          <w:u w:color="000000"/>
        </w:rPr>
        <w:t xml:space="preserve"> and</w:t>
      </w:r>
      <w:r>
        <w:rPr>
          <w:rFonts w:ascii="Calibri" w:hAnsi="Calibri" w:cs="Calibri"/>
          <w:b/>
          <w:bCs/>
          <w:color w:val="000000"/>
          <w:sz w:val="22"/>
          <w:szCs w:val="22"/>
          <w:u w:color="000000"/>
        </w:rPr>
        <w:t xml:space="preserve"> DOM </w:t>
      </w:r>
      <w:r>
        <w:rPr>
          <w:rFonts w:ascii="Calibri" w:hAnsi="Calibri" w:cs="Calibri"/>
          <w:color w:val="000000"/>
          <w:sz w:val="22"/>
          <w:szCs w:val="22"/>
          <w:u w:color="000000"/>
        </w:rPr>
        <w:t xml:space="preserve">parser to parse the XML documents and </w:t>
      </w:r>
      <w:r>
        <w:rPr>
          <w:rFonts w:ascii="Calibri" w:hAnsi="Calibri" w:cs="Calibri"/>
          <w:b/>
          <w:bCs/>
          <w:color w:val="000000"/>
          <w:sz w:val="22"/>
          <w:szCs w:val="22"/>
          <w:u w:color="000000"/>
        </w:rPr>
        <w:t>XSLT</w:t>
      </w:r>
      <w:r>
        <w:rPr>
          <w:rFonts w:ascii="Calibri" w:hAnsi="Calibri" w:cs="Calibri"/>
          <w:color w:val="000000"/>
          <w:sz w:val="22"/>
          <w:szCs w:val="22"/>
          <w:u w:color="000000"/>
        </w:rPr>
        <w:t xml:space="preserve"> for transformations.</w:t>
      </w:r>
    </w:p>
    <w:p w:rsidR="00236298" w:rsidRDefault="00236298" w:rsidP="00236298">
      <w:pPr>
        <w:numPr>
          <w:ilvl w:val="0"/>
          <w:numId w:val="11"/>
        </w:numPr>
        <w:tabs>
          <w:tab w:val="left" w:pos="360"/>
          <w:tab w:val="left" w:pos="720"/>
        </w:tabs>
        <w:autoSpaceDE w:val="0"/>
        <w:autoSpaceDN w:val="0"/>
        <w:adjustRightInd w:val="0"/>
        <w:ind w:hanging="720"/>
        <w:jc w:val="both"/>
        <w:rPr>
          <w:rFonts w:ascii="Calibri" w:hAnsi="Calibri" w:cs="Calibri"/>
          <w:color w:val="000000"/>
          <w:sz w:val="22"/>
          <w:szCs w:val="22"/>
          <w:u w:color="000000"/>
        </w:rPr>
      </w:pPr>
      <w:r>
        <w:rPr>
          <w:rFonts w:ascii="Calibri" w:hAnsi="Calibri" w:cs="Calibri"/>
          <w:color w:val="000000"/>
          <w:sz w:val="22"/>
          <w:szCs w:val="22"/>
          <w:u w:color="000000"/>
        </w:rPr>
        <w:t xml:space="preserve">Consumed </w:t>
      </w:r>
      <w:r>
        <w:rPr>
          <w:rFonts w:ascii="Calibri" w:hAnsi="Calibri" w:cs="Calibri"/>
          <w:b/>
          <w:bCs/>
          <w:color w:val="000000"/>
          <w:sz w:val="22"/>
          <w:szCs w:val="22"/>
          <w:u w:color="000000"/>
        </w:rPr>
        <w:t>Web Services</w:t>
      </w:r>
      <w:r>
        <w:rPr>
          <w:rFonts w:ascii="Calibri" w:hAnsi="Calibri" w:cs="Calibri"/>
          <w:color w:val="000000"/>
          <w:sz w:val="22"/>
          <w:szCs w:val="22"/>
          <w:u w:color="000000"/>
        </w:rPr>
        <w:t xml:space="preserve"> (</w:t>
      </w:r>
      <w:r>
        <w:rPr>
          <w:rFonts w:ascii="Calibri" w:hAnsi="Calibri" w:cs="Calibri"/>
          <w:b/>
          <w:bCs/>
          <w:color w:val="000000"/>
          <w:sz w:val="22"/>
          <w:szCs w:val="22"/>
          <w:u w:color="000000"/>
        </w:rPr>
        <w:t>WSDL</w:t>
      </w:r>
      <w:r>
        <w:rPr>
          <w:rFonts w:ascii="Calibri" w:hAnsi="Calibri" w:cs="Calibri"/>
          <w:color w:val="000000"/>
          <w:sz w:val="22"/>
          <w:szCs w:val="22"/>
          <w:u w:color="000000"/>
        </w:rPr>
        <w:t xml:space="preserve">, </w:t>
      </w:r>
      <w:r>
        <w:rPr>
          <w:rFonts w:ascii="Calibri" w:hAnsi="Calibri" w:cs="Calibri"/>
          <w:b/>
          <w:bCs/>
          <w:color w:val="000000"/>
          <w:sz w:val="22"/>
          <w:szCs w:val="22"/>
          <w:u w:color="000000"/>
        </w:rPr>
        <w:t>SOAP</w:t>
      </w:r>
      <w:r>
        <w:rPr>
          <w:rFonts w:ascii="Calibri" w:hAnsi="Calibri" w:cs="Calibri"/>
          <w:color w:val="000000"/>
          <w:sz w:val="22"/>
          <w:szCs w:val="22"/>
          <w:u w:color="000000"/>
        </w:rPr>
        <w:t>) from third party for authorizing payments to/from customers.</w:t>
      </w:r>
    </w:p>
    <w:p w:rsidR="00236298" w:rsidRDefault="00236298" w:rsidP="00236298">
      <w:pPr>
        <w:numPr>
          <w:ilvl w:val="0"/>
          <w:numId w:val="11"/>
        </w:numPr>
        <w:tabs>
          <w:tab w:val="left" w:pos="360"/>
          <w:tab w:val="left" w:pos="720"/>
        </w:tabs>
        <w:autoSpaceDE w:val="0"/>
        <w:autoSpaceDN w:val="0"/>
        <w:adjustRightInd w:val="0"/>
        <w:ind w:hanging="720"/>
        <w:jc w:val="both"/>
        <w:rPr>
          <w:rFonts w:ascii="Calibri" w:hAnsi="Calibri" w:cs="Calibri"/>
          <w:color w:val="000000"/>
          <w:sz w:val="22"/>
          <w:szCs w:val="22"/>
          <w:u w:color="000000"/>
        </w:rPr>
      </w:pPr>
      <w:r>
        <w:rPr>
          <w:rFonts w:ascii="Calibri" w:hAnsi="Calibri" w:cs="Calibri"/>
          <w:color w:val="000000"/>
          <w:sz w:val="22"/>
          <w:szCs w:val="22"/>
          <w:u w:color="000000"/>
        </w:rPr>
        <w:t>Deployed the application on to WebSphere application server.</w:t>
      </w:r>
    </w:p>
    <w:p w:rsidR="00236298" w:rsidRDefault="00236298" w:rsidP="00236298">
      <w:pPr>
        <w:numPr>
          <w:ilvl w:val="0"/>
          <w:numId w:val="11"/>
        </w:numPr>
        <w:tabs>
          <w:tab w:val="left" w:pos="360"/>
          <w:tab w:val="left" w:pos="720"/>
        </w:tabs>
        <w:autoSpaceDE w:val="0"/>
        <w:autoSpaceDN w:val="0"/>
        <w:adjustRightInd w:val="0"/>
        <w:ind w:hanging="720"/>
        <w:jc w:val="both"/>
        <w:rPr>
          <w:rFonts w:ascii="Calibri" w:hAnsi="Calibri" w:cs="Calibri"/>
          <w:color w:val="000000"/>
          <w:sz w:val="22"/>
          <w:szCs w:val="22"/>
          <w:u w:color="000000"/>
        </w:rPr>
      </w:pPr>
      <w:r>
        <w:rPr>
          <w:rFonts w:ascii="Calibri" w:hAnsi="Calibri" w:cs="Calibri"/>
          <w:color w:val="000000"/>
          <w:sz w:val="22"/>
          <w:szCs w:val="22"/>
          <w:u w:color="000000"/>
        </w:rPr>
        <w:t xml:space="preserve">Used </w:t>
      </w:r>
      <w:r>
        <w:rPr>
          <w:rFonts w:ascii="Calibri" w:hAnsi="Calibri" w:cs="Calibri"/>
          <w:b/>
          <w:bCs/>
          <w:color w:val="000000"/>
          <w:sz w:val="22"/>
          <w:szCs w:val="22"/>
          <w:u w:color="000000"/>
        </w:rPr>
        <w:t>log4j</w:t>
      </w:r>
      <w:r>
        <w:rPr>
          <w:rFonts w:ascii="Calibri" w:hAnsi="Calibri" w:cs="Calibri"/>
          <w:color w:val="000000"/>
          <w:sz w:val="22"/>
          <w:szCs w:val="22"/>
          <w:u w:color="000000"/>
        </w:rPr>
        <w:t xml:space="preserve"> for logging messages and Rational Clear Case for version Control.</w:t>
      </w:r>
    </w:p>
    <w:p w:rsidR="00236298" w:rsidRDefault="00236298" w:rsidP="00236298">
      <w:pPr>
        <w:numPr>
          <w:ilvl w:val="0"/>
          <w:numId w:val="11"/>
        </w:numPr>
        <w:tabs>
          <w:tab w:val="left" w:pos="360"/>
          <w:tab w:val="left" w:pos="720"/>
        </w:tabs>
        <w:autoSpaceDE w:val="0"/>
        <w:autoSpaceDN w:val="0"/>
        <w:adjustRightInd w:val="0"/>
        <w:ind w:hanging="720"/>
        <w:jc w:val="both"/>
        <w:rPr>
          <w:rFonts w:ascii="Calibri" w:hAnsi="Calibri" w:cs="Calibri"/>
          <w:color w:val="000000"/>
          <w:sz w:val="22"/>
          <w:szCs w:val="22"/>
          <w:u w:color="000000"/>
        </w:rPr>
      </w:pPr>
      <w:r>
        <w:rPr>
          <w:rFonts w:ascii="Calibri" w:hAnsi="Calibri" w:cs="Calibri"/>
          <w:color w:val="000000"/>
          <w:sz w:val="22"/>
          <w:szCs w:val="22"/>
          <w:u w:color="000000"/>
        </w:rPr>
        <w:t xml:space="preserve">Developed test cases and performed unit test using </w:t>
      </w:r>
      <w:r>
        <w:rPr>
          <w:rFonts w:ascii="Calibri" w:hAnsi="Calibri" w:cs="Calibri"/>
          <w:b/>
          <w:bCs/>
          <w:color w:val="000000"/>
          <w:sz w:val="22"/>
          <w:szCs w:val="22"/>
          <w:u w:color="000000"/>
        </w:rPr>
        <w:t>JUnit</w:t>
      </w:r>
      <w:r>
        <w:rPr>
          <w:rFonts w:ascii="Calibri" w:hAnsi="Calibri" w:cs="Calibri"/>
          <w:color w:val="000000"/>
          <w:sz w:val="22"/>
          <w:szCs w:val="22"/>
          <w:u w:color="000000"/>
        </w:rPr>
        <w:t xml:space="preserve"> Framework.</w:t>
      </w:r>
    </w:p>
    <w:p w:rsidR="00236298" w:rsidRDefault="00236298" w:rsidP="00236298">
      <w:pPr>
        <w:numPr>
          <w:ilvl w:val="0"/>
          <w:numId w:val="11"/>
        </w:numPr>
        <w:tabs>
          <w:tab w:val="left" w:pos="360"/>
          <w:tab w:val="left" w:pos="720"/>
        </w:tabs>
        <w:autoSpaceDE w:val="0"/>
        <w:autoSpaceDN w:val="0"/>
        <w:adjustRightInd w:val="0"/>
        <w:ind w:hanging="720"/>
        <w:jc w:val="both"/>
        <w:rPr>
          <w:rFonts w:ascii="Calibri" w:hAnsi="Calibri" w:cs="Calibri"/>
          <w:color w:val="000000"/>
          <w:sz w:val="22"/>
          <w:szCs w:val="22"/>
          <w:u w:color="000000"/>
        </w:rPr>
      </w:pPr>
      <w:r>
        <w:rPr>
          <w:rFonts w:ascii="Calibri" w:hAnsi="Calibri" w:cs="Calibri"/>
          <w:color w:val="000000"/>
          <w:sz w:val="22"/>
          <w:szCs w:val="22"/>
          <w:u w:color="000000"/>
        </w:rPr>
        <w:t xml:space="preserve">Used </w:t>
      </w:r>
      <w:r>
        <w:rPr>
          <w:rFonts w:ascii="Calibri" w:hAnsi="Calibri" w:cs="Calibri"/>
          <w:b/>
          <w:bCs/>
          <w:color w:val="000000"/>
          <w:sz w:val="22"/>
          <w:szCs w:val="22"/>
          <w:u w:color="000000"/>
        </w:rPr>
        <w:t>CVS</w:t>
      </w:r>
      <w:r>
        <w:rPr>
          <w:rFonts w:ascii="Calibri" w:hAnsi="Calibri" w:cs="Calibri"/>
          <w:color w:val="000000"/>
          <w:sz w:val="22"/>
          <w:szCs w:val="22"/>
          <w:u w:color="000000"/>
        </w:rPr>
        <w:t xml:space="preserve"> as version control.</w:t>
      </w:r>
    </w:p>
    <w:p w:rsidR="00236298" w:rsidRDefault="00236298" w:rsidP="00236298">
      <w:pPr>
        <w:numPr>
          <w:ilvl w:val="0"/>
          <w:numId w:val="11"/>
        </w:numPr>
        <w:tabs>
          <w:tab w:val="left" w:pos="360"/>
          <w:tab w:val="left" w:pos="720"/>
        </w:tabs>
        <w:autoSpaceDE w:val="0"/>
        <w:autoSpaceDN w:val="0"/>
        <w:adjustRightInd w:val="0"/>
        <w:ind w:hanging="720"/>
        <w:jc w:val="both"/>
        <w:rPr>
          <w:rFonts w:ascii="Calibri" w:hAnsi="Calibri" w:cs="Calibri"/>
          <w:color w:val="000000"/>
          <w:sz w:val="22"/>
          <w:szCs w:val="22"/>
          <w:u w:color="000000"/>
        </w:rPr>
      </w:pPr>
      <w:r>
        <w:rPr>
          <w:rFonts w:ascii="Calibri" w:hAnsi="Calibri" w:cs="Calibri"/>
          <w:color w:val="000000"/>
          <w:sz w:val="22"/>
          <w:szCs w:val="22"/>
          <w:u w:color="000000"/>
        </w:rPr>
        <w:t xml:space="preserve">Used </w:t>
      </w:r>
      <w:r>
        <w:rPr>
          <w:rFonts w:ascii="Calibri" w:hAnsi="Calibri" w:cs="Calibri"/>
          <w:b/>
          <w:bCs/>
          <w:color w:val="000000"/>
          <w:sz w:val="22"/>
          <w:szCs w:val="22"/>
          <w:u w:color="000000"/>
        </w:rPr>
        <w:t xml:space="preserve">ANT </w:t>
      </w:r>
      <w:r>
        <w:rPr>
          <w:rFonts w:ascii="Calibri" w:hAnsi="Calibri" w:cs="Calibri"/>
          <w:color w:val="000000"/>
          <w:sz w:val="22"/>
          <w:szCs w:val="22"/>
          <w:u w:color="000000"/>
        </w:rPr>
        <w:t xml:space="preserve">scripts to fetch, build, and deploy application to development environment. </w:t>
      </w:r>
    </w:p>
    <w:p w:rsidR="00236298" w:rsidRDefault="00236298" w:rsidP="00236298">
      <w:pPr>
        <w:tabs>
          <w:tab w:val="left" w:pos="720"/>
          <w:tab w:val="left" w:pos="4320"/>
          <w:tab w:val="left" w:pos="7560"/>
        </w:tabs>
        <w:autoSpaceDE w:val="0"/>
        <w:autoSpaceDN w:val="0"/>
        <w:adjustRightInd w:val="0"/>
        <w:jc w:val="both"/>
        <w:rPr>
          <w:rFonts w:ascii="Calibri" w:hAnsi="Calibri" w:cs="Calibri"/>
          <w:color w:val="000000"/>
          <w:sz w:val="22"/>
          <w:szCs w:val="22"/>
          <w:u w:color="000000"/>
        </w:rPr>
      </w:pPr>
    </w:p>
    <w:p w:rsidR="00236298" w:rsidRDefault="00236298" w:rsidP="00236298">
      <w:pPr>
        <w:tabs>
          <w:tab w:val="left" w:pos="360"/>
          <w:tab w:val="left" w:pos="720"/>
          <w:tab w:val="left" w:pos="4320"/>
          <w:tab w:val="left" w:pos="7560"/>
        </w:tabs>
        <w:autoSpaceDE w:val="0"/>
        <w:autoSpaceDN w:val="0"/>
        <w:adjustRightInd w:val="0"/>
        <w:jc w:val="both"/>
        <w:rPr>
          <w:rFonts w:ascii="Calibri" w:hAnsi="Calibri" w:cs="Calibri"/>
          <w:color w:val="000000"/>
          <w:sz w:val="22"/>
          <w:szCs w:val="22"/>
          <w:u w:color="000000"/>
        </w:rPr>
      </w:pPr>
      <w:r>
        <w:rPr>
          <w:rFonts w:ascii="Calibri" w:hAnsi="Calibri" w:cs="Calibri"/>
          <w:b/>
          <w:bCs/>
          <w:color w:val="000000"/>
          <w:sz w:val="22"/>
          <w:szCs w:val="22"/>
          <w:u w:color="000000"/>
        </w:rPr>
        <w:t xml:space="preserve">Environment: </w:t>
      </w:r>
      <w:r>
        <w:rPr>
          <w:rFonts w:ascii="Calibri" w:hAnsi="Calibri" w:cs="Calibri"/>
          <w:color w:val="000000"/>
          <w:sz w:val="22"/>
          <w:szCs w:val="22"/>
          <w:u w:color="000000"/>
        </w:rPr>
        <w:t>Java, J2EE, Servlet’s, Struts1.1, JSP, XML, DOM, HTML, JavaScript, PL/SQL, JDBC</w:t>
      </w:r>
      <w:proofErr w:type="gramStart"/>
      <w:r>
        <w:rPr>
          <w:rFonts w:ascii="Calibri" w:hAnsi="Calibri" w:cs="Calibri"/>
          <w:color w:val="000000"/>
          <w:sz w:val="22"/>
          <w:szCs w:val="22"/>
          <w:u w:color="000000"/>
        </w:rPr>
        <w:t>, ,</w:t>
      </w:r>
      <w:proofErr w:type="gramEnd"/>
      <w:r>
        <w:rPr>
          <w:rFonts w:ascii="Calibri" w:hAnsi="Calibri" w:cs="Calibri"/>
          <w:color w:val="000000"/>
          <w:sz w:val="22"/>
          <w:szCs w:val="22"/>
          <w:u w:color="000000"/>
        </w:rPr>
        <w:t xml:space="preserve"> WSAD 5.0. Web </w:t>
      </w:r>
    </w:p>
    <w:p w:rsidR="00236298" w:rsidRDefault="00236298" w:rsidP="00236298">
      <w:pPr>
        <w:tabs>
          <w:tab w:val="left" w:pos="360"/>
          <w:tab w:val="left" w:pos="720"/>
          <w:tab w:val="left" w:pos="4320"/>
          <w:tab w:val="left" w:pos="7560"/>
        </w:tabs>
        <w:autoSpaceDE w:val="0"/>
        <w:autoSpaceDN w:val="0"/>
        <w:adjustRightInd w:val="0"/>
        <w:jc w:val="both"/>
        <w:rPr>
          <w:rFonts w:ascii="Calibri" w:hAnsi="Calibri" w:cs="Calibri"/>
          <w:color w:val="000000"/>
          <w:sz w:val="22"/>
          <w:szCs w:val="22"/>
          <w:u w:color="000000"/>
        </w:rPr>
      </w:pPr>
    </w:p>
    <w:p w:rsidR="00236298" w:rsidRDefault="00236298" w:rsidP="00236298">
      <w:pPr>
        <w:tabs>
          <w:tab w:val="left" w:pos="360"/>
          <w:tab w:val="left" w:pos="720"/>
          <w:tab w:val="left" w:pos="4320"/>
          <w:tab w:val="left" w:pos="7560"/>
        </w:tabs>
        <w:autoSpaceDE w:val="0"/>
        <w:autoSpaceDN w:val="0"/>
        <w:adjustRightInd w:val="0"/>
        <w:jc w:val="both"/>
        <w:rPr>
          <w:rFonts w:ascii="Calibri" w:hAnsi="Calibri" w:cs="Calibri"/>
          <w:color w:val="000000"/>
          <w:sz w:val="22"/>
          <w:szCs w:val="22"/>
          <w:u w:color="000000"/>
        </w:rPr>
      </w:pPr>
    </w:p>
    <w:p w:rsidR="00236298" w:rsidRDefault="00236298" w:rsidP="00236298">
      <w:pPr>
        <w:tabs>
          <w:tab w:val="left" w:pos="360"/>
          <w:tab w:val="left" w:pos="720"/>
          <w:tab w:val="left" w:pos="4320"/>
          <w:tab w:val="left" w:pos="7560"/>
        </w:tabs>
        <w:autoSpaceDE w:val="0"/>
        <w:autoSpaceDN w:val="0"/>
        <w:adjustRightInd w:val="0"/>
        <w:jc w:val="both"/>
        <w:rPr>
          <w:rFonts w:ascii="Calibri" w:hAnsi="Calibri" w:cs="Calibri"/>
          <w:b/>
          <w:bCs/>
          <w:color w:val="000000"/>
          <w:sz w:val="22"/>
          <w:szCs w:val="22"/>
          <w:u w:val="single" w:color="000000"/>
        </w:rPr>
      </w:pPr>
      <w:r>
        <w:rPr>
          <w:rFonts w:ascii="Calibri" w:hAnsi="Calibri" w:cs="Calibri"/>
          <w:b/>
          <w:bCs/>
          <w:color w:val="000000"/>
          <w:sz w:val="22"/>
          <w:szCs w:val="22"/>
          <w:u w:val="single" w:color="000000"/>
        </w:rPr>
        <w:t>EDUCATION:</w:t>
      </w:r>
    </w:p>
    <w:p w:rsidR="00236298" w:rsidRDefault="00236298" w:rsidP="00236298">
      <w:pPr>
        <w:autoSpaceDE w:val="0"/>
        <w:autoSpaceDN w:val="0"/>
        <w:adjustRightInd w:val="0"/>
        <w:jc w:val="both"/>
        <w:rPr>
          <w:rFonts w:ascii="Calibri" w:hAnsi="Calibri" w:cs="Calibri"/>
          <w:color w:val="000000"/>
          <w:sz w:val="22"/>
          <w:szCs w:val="22"/>
          <w:u w:color="000000"/>
        </w:rPr>
      </w:pPr>
    </w:p>
    <w:p w:rsidR="00236298" w:rsidRDefault="00DB7D3B" w:rsidP="00236298">
      <w:pPr>
        <w:autoSpaceDE w:val="0"/>
        <w:autoSpaceDN w:val="0"/>
        <w:adjustRightInd w:val="0"/>
        <w:jc w:val="both"/>
        <w:rPr>
          <w:rFonts w:ascii="Calibri" w:hAnsi="Calibri" w:cs="Calibri"/>
          <w:color w:val="000000"/>
          <w:u w:color="000000"/>
        </w:rPr>
      </w:pPr>
      <w:r>
        <w:rPr>
          <w:rFonts w:ascii="Calibri" w:hAnsi="Calibri" w:cs="Calibri"/>
          <w:color w:val="000000"/>
          <w:u w:color="000000"/>
        </w:rPr>
        <w:t>Master’s in software engineering</w:t>
      </w:r>
      <w:r w:rsidR="00236298">
        <w:rPr>
          <w:rFonts w:ascii="Calibri" w:hAnsi="Calibri" w:cs="Calibri"/>
          <w:color w:val="000000"/>
          <w:u w:color="000000"/>
        </w:rPr>
        <w:t xml:space="preserve"> from University of Houston (2014 to 2015)</w:t>
      </w:r>
    </w:p>
    <w:p w:rsidR="00236298" w:rsidRDefault="00236298" w:rsidP="00236298">
      <w:pPr>
        <w:autoSpaceDE w:val="0"/>
        <w:autoSpaceDN w:val="0"/>
        <w:adjustRightInd w:val="0"/>
        <w:jc w:val="both"/>
        <w:rPr>
          <w:rFonts w:ascii="Calibri" w:hAnsi="Calibri" w:cs="Calibri"/>
          <w:color w:val="000000"/>
          <w:u w:color="000000"/>
        </w:rPr>
      </w:pPr>
    </w:p>
    <w:p w:rsidR="00C415C4" w:rsidRPr="00236298" w:rsidRDefault="00DB7D3B" w:rsidP="00236298">
      <w:r>
        <w:rPr>
          <w:rFonts w:ascii="Calibri" w:hAnsi="Calibri" w:cs="Calibri"/>
          <w:color w:val="000000"/>
          <w:u w:color="000000"/>
        </w:rPr>
        <w:t>Bachelor’s in computer science</w:t>
      </w:r>
      <w:r w:rsidR="00236298">
        <w:rPr>
          <w:rFonts w:ascii="Calibri" w:hAnsi="Calibri" w:cs="Calibri"/>
          <w:color w:val="000000"/>
          <w:u w:color="000000"/>
        </w:rPr>
        <w:t xml:space="preserve"> from JNTU Hyderabad</w:t>
      </w:r>
    </w:p>
    <w:sectPr w:rsidR="00C415C4" w:rsidRPr="00236298" w:rsidSect="00EC1E35">
      <w:pgSz w:w="12240" w:h="15840"/>
      <w:pgMar w:top="720" w:right="720" w:bottom="720" w:left="720" w:header="720" w:footer="720" w:gutter="0"/>
      <w:cols w:space="720"/>
      <w:noEndnote/>
      <w:docGrid w:linePitch="326"/>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31610AFD"/>
    <w:multiLevelType w:val="hybridMultilevel"/>
    <w:tmpl w:val="9252B9E8"/>
    <w:lvl w:ilvl="0" w:tplc="FFFFFFFF">
      <w:start w:val="1"/>
      <w:numFmt w:val="bullet"/>
      <w:lvlText w:val="●"/>
      <w:lvlJc w:val="left"/>
      <w:pPr>
        <w:tabs>
          <w:tab w:val="num" w:pos="432"/>
        </w:tabs>
        <w:ind w:left="432" w:hanging="360"/>
      </w:pPr>
      <w:rPr>
        <w:rFonts w:ascii="Arial" w:eastAsia="Arial" w:hAnsi="Arial" w:cs="Arial" w:hint="default"/>
        <w:b w:val="0"/>
        <w:bCs w:val="0"/>
        <w:i w:val="0"/>
        <w:iCs w:val="0"/>
        <w:caps w:val="0"/>
        <w:smallCaps w:val="0"/>
        <w:strike w:val="0"/>
        <w:dstrike w:val="0"/>
        <w:color w:val="000000"/>
        <w:spacing w:val="0"/>
        <w:w w:val="100"/>
        <w:kern w:val="0"/>
        <w:position w:val="0"/>
        <w:highlight w:val="none"/>
        <w:vertAlign w:val="baseline"/>
        <w:em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2A47F76"/>
    <w:multiLevelType w:val="hybridMultilevel"/>
    <w:tmpl w:val="6B88BF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497F63FB"/>
    <w:multiLevelType w:val="multilevel"/>
    <w:tmpl w:val="E2FA5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AF439BC"/>
    <w:multiLevelType w:val="hybridMultilevel"/>
    <w:tmpl w:val="3DE01D50"/>
    <w:lvl w:ilvl="0" w:tplc="FFFFFFFF">
      <w:start w:val="1"/>
      <w:numFmt w:val="bullet"/>
      <w:lvlText w:val="●"/>
      <w:lvlJc w:val="left"/>
      <w:pPr>
        <w:tabs>
          <w:tab w:val="num" w:pos="432"/>
        </w:tabs>
        <w:ind w:left="432" w:hanging="360"/>
      </w:pPr>
      <w:rPr>
        <w:rFonts w:ascii="Arial" w:eastAsia="Arial" w:hAnsi="Arial" w:cs="Arial" w:hint="default"/>
        <w:b w:val="0"/>
        <w:bCs w:val="0"/>
        <w:i w:val="0"/>
        <w:iCs w:val="0"/>
        <w:caps w:val="0"/>
        <w:smallCaps w:val="0"/>
        <w:strike w:val="0"/>
        <w:dstrike w:val="0"/>
        <w:color w:val="000000"/>
        <w:spacing w:val="0"/>
        <w:w w:val="100"/>
        <w:kern w:val="0"/>
        <w:position w:val="0"/>
        <w:highlight w:val="none"/>
        <w:vertAlign w:val="baseline"/>
        <w:em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C6C078C"/>
    <w:multiLevelType w:val="hybridMultilevel"/>
    <w:tmpl w:val="01B614E6"/>
    <w:lvl w:ilvl="0" w:tplc="36FEFB60">
      <w:start w:val="1"/>
      <w:numFmt w:val="bullet"/>
      <w:lvlText w:val=""/>
      <w:lvlJc w:val="left"/>
      <w:pPr>
        <w:ind w:left="0" w:hanging="360"/>
      </w:pPr>
      <w:rPr>
        <w:rFonts w:ascii="Symbol" w:hAnsi="Symbol" w:hint="default"/>
        <w:color w:val="000000"/>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0">
    <w:nsid w:val="5A7F03F9"/>
    <w:multiLevelType w:val="hybridMultilevel"/>
    <w:tmpl w:val="0E622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0"/>
  </w:num>
  <w:num w:numId="3">
    <w:abstractNumId w:val="8"/>
  </w:num>
  <w:num w:numId="4">
    <w:abstractNumId w:val="5"/>
  </w:num>
  <w:num w:numId="5">
    <w:abstractNumId w:val="6"/>
  </w:num>
  <w:num w:numId="6">
    <w:abstractNumId w:val="10"/>
  </w:num>
  <w:num w:numId="7">
    <w:abstractNumId w:val="0"/>
  </w:num>
  <w:num w:numId="8">
    <w:abstractNumId w:val="1"/>
  </w:num>
  <w:num w:numId="9">
    <w:abstractNumId w:val="2"/>
  </w:num>
  <w:num w:numId="10">
    <w:abstractNumId w:val="3"/>
  </w:num>
  <w:num w:numId="11">
    <w:abstractNumId w:val="4"/>
  </w:num>
  <w:num w:numId="12">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D65A1"/>
    <w:rsid w:val="00006C11"/>
    <w:rsid w:val="00015D9D"/>
    <w:rsid w:val="0002494A"/>
    <w:rsid w:val="00027A89"/>
    <w:rsid w:val="00030BCC"/>
    <w:rsid w:val="00036285"/>
    <w:rsid w:val="00064395"/>
    <w:rsid w:val="00070D53"/>
    <w:rsid w:val="000715C8"/>
    <w:rsid w:val="00073C14"/>
    <w:rsid w:val="0008330D"/>
    <w:rsid w:val="00087164"/>
    <w:rsid w:val="00095ACC"/>
    <w:rsid w:val="000C05B3"/>
    <w:rsid w:val="000C635B"/>
    <w:rsid w:val="000D0D8B"/>
    <w:rsid w:val="000E69DC"/>
    <w:rsid w:val="000F0461"/>
    <w:rsid w:val="001078CB"/>
    <w:rsid w:val="00112E87"/>
    <w:rsid w:val="0012054D"/>
    <w:rsid w:val="00135F7C"/>
    <w:rsid w:val="00137B89"/>
    <w:rsid w:val="00145B36"/>
    <w:rsid w:val="00151D80"/>
    <w:rsid w:val="00153DB5"/>
    <w:rsid w:val="0016335D"/>
    <w:rsid w:val="00176122"/>
    <w:rsid w:val="00180544"/>
    <w:rsid w:val="00182094"/>
    <w:rsid w:val="00190C75"/>
    <w:rsid w:val="00197F72"/>
    <w:rsid w:val="001A5243"/>
    <w:rsid w:val="001A6A03"/>
    <w:rsid w:val="001B2FC1"/>
    <w:rsid w:val="001C2EC1"/>
    <w:rsid w:val="001C31B0"/>
    <w:rsid w:val="001C3FCE"/>
    <w:rsid w:val="001C68F2"/>
    <w:rsid w:val="001D2200"/>
    <w:rsid w:val="001F169C"/>
    <w:rsid w:val="00201B81"/>
    <w:rsid w:val="002036C5"/>
    <w:rsid w:val="002167D4"/>
    <w:rsid w:val="00217CC0"/>
    <w:rsid w:val="00225EEB"/>
    <w:rsid w:val="00232FE4"/>
    <w:rsid w:val="00234ED9"/>
    <w:rsid w:val="00236298"/>
    <w:rsid w:val="00236600"/>
    <w:rsid w:val="00271F24"/>
    <w:rsid w:val="00272B2E"/>
    <w:rsid w:val="00275C87"/>
    <w:rsid w:val="0029354E"/>
    <w:rsid w:val="00293966"/>
    <w:rsid w:val="00294F6C"/>
    <w:rsid w:val="002B0F22"/>
    <w:rsid w:val="002B3C4D"/>
    <w:rsid w:val="002C17F6"/>
    <w:rsid w:val="002C338F"/>
    <w:rsid w:val="002C4D2F"/>
    <w:rsid w:val="002C5300"/>
    <w:rsid w:val="002D3DA1"/>
    <w:rsid w:val="002E0F33"/>
    <w:rsid w:val="002E205C"/>
    <w:rsid w:val="002E612B"/>
    <w:rsid w:val="002F13BB"/>
    <w:rsid w:val="002F3BDB"/>
    <w:rsid w:val="002F5B65"/>
    <w:rsid w:val="003104C0"/>
    <w:rsid w:val="00310EB3"/>
    <w:rsid w:val="0031385F"/>
    <w:rsid w:val="00317D8D"/>
    <w:rsid w:val="00327091"/>
    <w:rsid w:val="00332747"/>
    <w:rsid w:val="00336259"/>
    <w:rsid w:val="003364E7"/>
    <w:rsid w:val="00337420"/>
    <w:rsid w:val="003656B8"/>
    <w:rsid w:val="003723BF"/>
    <w:rsid w:val="0037410C"/>
    <w:rsid w:val="003873DD"/>
    <w:rsid w:val="00392456"/>
    <w:rsid w:val="003A1FB8"/>
    <w:rsid w:val="003A61C2"/>
    <w:rsid w:val="003A69E9"/>
    <w:rsid w:val="003A7438"/>
    <w:rsid w:val="003B1D3E"/>
    <w:rsid w:val="003D51F0"/>
    <w:rsid w:val="003E578A"/>
    <w:rsid w:val="003F04E5"/>
    <w:rsid w:val="003F3771"/>
    <w:rsid w:val="003F4A46"/>
    <w:rsid w:val="004014F3"/>
    <w:rsid w:val="00401E41"/>
    <w:rsid w:val="0040209E"/>
    <w:rsid w:val="00407D5A"/>
    <w:rsid w:val="004131B8"/>
    <w:rsid w:val="00416945"/>
    <w:rsid w:val="004259F3"/>
    <w:rsid w:val="00435251"/>
    <w:rsid w:val="0044386B"/>
    <w:rsid w:val="00444726"/>
    <w:rsid w:val="0044633A"/>
    <w:rsid w:val="004501FB"/>
    <w:rsid w:val="00466A75"/>
    <w:rsid w:val="00467528"/>
    <w:rsid w:val="00470851"/>
    <w:rsid w:val="00474807"/>
    <w:rsid w:val="00475723"/>
    <w:rsid w:val="00475B58"/>
    <w:rsid w:val="004762F1"/>
    <w:rsid w:val="00495D1E"/>
    <w:rsid w:val="004A387C"/>
    <w:rsid w:val="004C1FEC"/>
    <w:rsid w:val="004D1F88"/>
    <w:rsid w:val="004D3AED"/>
    <w:rsid w:val="004D50F2"/>
    <w:rsid w:val="004D5E3A"/>
    <w:rsid w:val="004D6176"/>
    <w:rsid w:val="004D65A1"/>
    <w:rsid w:val="004E43C9"/>
    <w:rsid w:val="004E7380"/>
    <w:rsid w:val="004F2E3D"/>
    <w:rsid w:val="004F4D6B"/>
    <w:rsid w:val="004F6820"/>
    <w:rsid w:val="005121E5"/>
    <w:rsid w:val="005234EE"/>
    <w:rsid w:val="00525CFA"/>
    <w:rsid w:val="0053171E"/>
    <w:rsid w:val="0054789D"/>
    <w:rsid w:val="00557B55"/>
    <w:rsid w:val="0057219A"/>
    <w:rsid w:val="00577EC1"/>
    <w:rsid w:val="00584A5D"/>
    <w:rsid w:val="005876B3"/>
    <w:rsid w:val="0059646D"/>
    <w:rsid w:val="005B2552"/>
    <w:rsid w:val="005D094F"/>
    <w:rsid w:val="005D0DBB"/>
    <w:rsid w:val="005D1687"/>
    <w:rsid w:val="005E17D7"/>
    <w:rsid w:val="005E5BAD"/>
    <w:rsid w:val="005F4637"/>
    <w:rsid w:val="005F60E7"/>
    <w:rsid w:val="0060526C"/>
    <w:rsid w:val="006138A4"/>
    <w:rsid w:val="00621578"/>
    <w:rsid w:val="00622E8A"/>
    <w:rsid w:val="00623883"/>
    <w:rsid w:val="00633D40"/>
    <w:rsid w:val="00636B32"/>
    <w:rsid w:val="00641C2D"/>
    <w:rsid w:val="00664A9F"/>
    <w:rsid w:val="0066574D"/>
    <w:rsid w:val="00690C2B"/>
    <w:rsid w:val="0069673E"/>
    <w:rsid w:val="006B5C33"/>
    <w:rsid w:val="006B6431"/>
    <w:rsid w:val="006C6744"/>
    <w:rsid w:val="006D0260"/>
    <w:rsid w:val="006E0DAD"/>
    <w:rsid w:val="006E6C91"/>
    <w:rsid w:val="006E7030"/>
    <w:rsid w:val="006F0117"/>
    <w:rsid w:val="006F6041"/>
    <w:rsid w:val="00701B3D"/>
    <w:rsid w:val="00702585"/>
    <w:rsid w:val="0070392E"/>
    <w:rsid w:val="00714D96"/>
    <w:rsid w:val="00715BE2"/>
    <w:rsid w:val="00725E1C"/>
    <w:rsid w:val="007402A4"/>
    <w:rsid w:val="00743762"/>
    <w:rsid w:val="007441E7"/>
    <w:rsid w:val="00744632"/>
    <w:rsid w:val="00747228"/>
    <w:rsid w:val="0075434F"/>
    <w:rsid w:val="00760AB2"/>
    <w:rsid w:val="00760F7F"/>
    <w:rsid w:val="0076385D"/>
    <w:rsid w:val="00766E87"/>
    <w:rsid w:val="00777C51"/>
    <w:rsid w:val="007829D3"/>
    <w:rsid w:val="007847B7"/>
    <w:rsid w:val="0078755F"/>
    <w:rsid w:val="00790743"/>
    <w:rsid w:val="0079336F"/>
    <w:rsid w:val="00794798"/>
    <w:rsid w:val="00794EA2"/>
    <w:rsid w:val="007C4838"/>
    <w:rsid w:val="007D07ED"/>
    <w:rsid w:val="007D0B02"/>
    <w:rsid w:val="007D7474"/>
    <w:rsid w:val="007D7CE8"/>
    <w:rsid w:val="007E1852"/>
    <w:rsid w:val="0081464C"/>
    <w:rsid w:val="008346F1"/>
    <w:rsid w:val="00841538"/>
    <w:rsid w:val="00850322"/>
    <w:rsid w:val="008521D5"/>
    <w:rsid w:val="00856B22"/>
    <w:rsid w:val="00872F50"/>
    <w:rsid w:val="008775B0"/>
    <w:rsid w:val="008926D0"/>
    <w:rsid w:val="008B0CAC"/>
    <w:rsid w:val="008B30CD"/>
    <w:rsid w:val="008C2CE5"/>
    <w:rsid w:val="008C372B"/>
    <w:rsid w:val="008E351D"/>
    <w:rsid w:val="00900BB4"/>
    <w:rsid w:val="0090307C"/>
    <w:rsid w:val="009034D3"/>
    <w:rsid w:val="00915C0A"/>
    <w:rsid w:val="00927B37"/>
    <w:rsid w:val="00935622"/>
    <w:rsid w:val="00945031"/>
    <w:rsid w:val="009518F4"/>
    <w:rsid w:val="009563F6"/>
    <w:rsid w:val="00961263"/>
    <w:rsid w:val="0096755B"/>
    <w:rsid w:val="00974EA1"/>
    <w:rsid w:val="00975B72"/>
    <w:rsid w:val="00976962"/>
    <w:rsid w:val="009955FE"/>
    <w:rsid w:val="009A0135"/>
    <w:rsid w:val="009A4DAD"/>
    <w:rsid w:val="009A6AD8"/>
    <w:rsid w:val="009B6C34"/>
    <w:rsid w:val="009D438D"/>
    <w:rsid w:val="009E2E6A"/>
    <w:rsid w:val="009F27DE"/>
    <w:rsid w:val="009F5680"/>
    <w:rsid w:val="009F6D6B"/>
    <w:rsid w:val="00A00A96"/>
    <w:rsid w:val="00A060D8"/>
    <w:rsid w:val="00A17464"/>
    <w:rsid w:val="00A335EE"/>
    <w:rsid w:val="00A43499"/>
    <w:rsid w:val="00A71C5C"/>
    <w:rsid w:val="00A81EEE"/>
    <w:rsid w:val="00A82A1A"/>
    <w:rsid w:val="00A9280A"/>
    <w:rsid w:val="00AA2480"/>
    <w:rsid w:val="00AB5219"/>
    <w:rsid w:val="00AB6283"/>
    <w:rsid w:val="00AC4463"/>
    <w:rsid w:val="00AC69A6"/>
    <w:rsid w:val="00AD529A"/>
    <w:rsid w:val="00AD5AB7"/>
    <w:rsid w:val="00AF76BF"/>
    <w:rsid w:val="00B03ADE"/>
    <w:rsid w:val="00B16931"/>
    <w:rsid w:val="00B21AD4"/>
    <w:rsid w:val="00B24E15"/>
    <w:rsid w:val="00B41739"/>
    <w:rsid w:val="00B4338D"/>
    <w:rsid w:val="00B43F33"/>
    <w:rsid w:val="00B7021A"/>
    <w:rsid w:val="00B70DD2"/>
    <w:rsid w:val="00B776F5"/>
    <w:rsid w:val="00B80158"/>
    <w:rsid w:val="00B814D5"/>
    <w:rsid w:val="00B86798"/>
    <w:rsid w:val="00B879F1"/>
    <w:rsid w:val="00B90B80"/>
    <w:rsid w:val="00B916EE"/>
    <w:rsid w:val="00B94CBC"/>
    <w:rsid w:val="00BA4D0E"/>
    <w:rsid w:val="00BA6C5D"/>
    <w:rsid w:val="00BB4E7C"/>
    <w:rsid w:val="00BB776A"/>
    <w:rsid w:val="00BC2FB3"/>
    <w:rsid w:val="00BD5AB9"/>
    <w:rsid w:val="00C0359B"/>
    <w:rsid w:val="00C062DE"/>
    <w:rsid w:val="00C20099"/>
    <w:rsid w:val="00C239FC"/>
    <w:rsid w:val="00C31FD1"/>
    <w:rsid w:val="00C330A5"/>
    <w:rsid w:val="00C415C4"/>
    <w:rsid w:val="00C51FFD"/>
    <w:rsid w:val="00C5640E"/>
    <w:rsid w:val="00C571FF"/>
    <w:rsid w:val="00C61D4F"/>
    <w:rsid w:val="00C62537"/>
    <w:rsid w:val="00C6362B"/>
    <w:rsid w:val="00C63C74"/>
    <w:rsid w:val="00C7581C"/>
    <w:rsid w:val="00C81E56"/>
    <w:rsid w:val="00C83A09"/>
    <w:rsid w:val="00C87640"/>
    <w:rsid w:val="00C91503"/>
    <w:rsid w:val="00C94E77"/>
    <w:rsid w:val="00CA61C8"/>
    <w:rsid w:val="00CB147C"/>
    <w:rsid w:val="00CC0EE8"/>
    <w:rsid w:val="00CC54E4"/>
    <w:rsid w:val="00CC6ECC"/>
    <w:rsid w:val="00CD6A30"/>
    <w:rsid w:val="00CD7DBA"/>
    <w:rsid w:val="00CE414B"/>
    <w:rsid w:val="00CF477E"/>
    <w:rsid w:val="00D03715"/>
    <w:rsid w:val="00D14AA0"/>
    <w:rsid w:val="00D25A27"/>
    <w:rsid w:val="00D30F56"/>
    <w:rsid w:val="00D330DD"/>
    <w:rsid w:val="00D35122"/>
    <w:rsid w:val="00D36D63"/>
    <w:rsid w:val="00D41EBA"/>
    <w:rsid w:val="00D45713"/>
    <w:rsid w:val="00D56121"/>
    <w:rsid w:val="00D73AC1"/>
    <w:rsid w:val="00D77CF2"/>
    <w:rsid w:val="00D81AE9"/>
    <w:rsid w:val="00D83272"/>
    <w:rsid w:val="00D87E29"/>
    <w:rsid w:val="00D954AF"/>
    <w:rsid w:val="00D974C8"/>
    <w:rsid w:val="00DA4427"/>
    <w:rsid w:val="00DA542F"/>
    <w:rsid w:val="00DB7A41"/>
    <w:rsid w:val="00DB7D3B"/>
    <w:rsid w:val="00DC4C53"/>
    <w:rsid w:val="00DC6A89"/>
    <w:rsid w:val="00DD04F7"/>
    <w:rsid w:val="00DD2E67"/>
    <w:rsid w:val="00DD6E62"/>
    <w:rsid w:val="00DE4ED2"/>
    <w:rsid w:val="00DE6A38"/>
    <w:rsid w:val="00DE7967"/>
    <w:rsid w:val="00DF0206"/>
    <w:rsid w:val="00DF2C3D"/>
    <w:rsid w:val="00DF4A1F"/>
    <w:rsid w:val="00DF7270"/>
    <w:rsid w:val="00E01F76"/>
    <w:rsid w:val="00E02CBE"/>
    <w:rsid w:val="00E0506F"/>
    <w:rsid w:val="00E13595"/>
    <w:rsid w:val="00E16422"/>
    <w:rsid w:val="00E246F9"/>
    <w:rsid w:val="00E2713E"/>
    <w:rsid w:val="00E31AF6"/>
    <w:rsid w:val="00E3734C"/>
    <w:rsid w:val="00E458E0"/>
    <w:rsid w:val="00E5633A"/>
    <w:rsid w:val="00E626C6"/>
    <w:rsid w:val="00E742EB"/>
    <w:rsid w:val="00E7472E"/>
    <w:rsid w:val="00E868E3"/>
    <w:rsid w:val="00E9220C"/>
    <w:rsid w:val="00E94977"/>
    <w:rsid w:val="00E977D6"/>
    <w:rsid w:val="00EA1194"/>
    <w:rsid w:val="00EA26D9"/>
    <w:rsid w:val="00EA7935"/>
    <w:rsid w:val="00EB0709"/>
    <w:rsid w:val="00EB2FAB"/>
    <w:rsid w:val="00EC1E35"/>
    <w:rsid w:val="00EC67C0"/>
    <w:rsid w:val="00EC7606"/>
    <w:rsid w:val="00EE1A42"/>
    <w:rsid w:val="00EE3911"/>
    <w:rsid w:val="00EE64F1"/>
    <w:rsid w:val="00F3206D"/>
    <w:rsid w:val="00F33775"/>
    <w:rsid w:val="00F37FCE"/>
    <w:rsid w:val="00F47F3D"/>
    <w:rsid w:val="00F62F93"/>
    <w:rsid w:val="00F77E3F"/>
    <w:rsid w:val="00F9433E"/>
    <w:rsid w:val="00FB56B2"/>
    <w:rsid w:val="00FD508A"/>
    <w:rsid w:val="00FE23A2"/>
    <w:rsid w:val="00FF682A"/>
    <w:rsid w:val="00FF7FA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65A1"/>
  </w:style>
  <w:style w:type="paragraph" w:styleId="Heading1">
    <w:name w:val="heading 1"/>
    <w:basedOn w:val="Normal"/>
    <w:next w:val="Normal"/>
    <w:link w:val="Heading1Char"/>
    <w:uiPriority w:val="9"/>
    <w:qFormat/>
    <w:rsid w:val="004D65A1"/>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65A1"/>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4D65A1"/>
  </w:style>
  <w:style w:type="character" w:styleId="Hyperlink">
    <w:name w:val="Hyperlink"/>
    <w:basedOn w:val="DefaultParagraphFont"/>
    <w:uiPriority w:val="99"/>
    <w:unhideWhenUsed/>
    <w:rsid w:val="004D65A1"/>
    <w:rPr>
      <w:color w:val="0563C1" w:themeColor="hyperlink"/>
      <w:u w:val="single"/>
    </w:rPr>
  </w:style>
  <w:style w:type="character" w:customStyle="1" w:styleId="NoSpacingChar">
    <w:name w:val="No Spacing Char"/>
    <w:link w:val="NoSpacing"/>
    <w:uiPriority w:val="1"/>
    <w:rsid w:val="004D65A1"/>
  </w:style>
  <w:style w:type="paragraph" w:styleId="ListParagraph">
    <w:name w:val="List Paragraph"/>
    <w:basedOn w:val="Normal"/>
    <w:link w:val="ListParagraphChar"/>
    <w:uiPriority w:val="34"/>
    <w:qFormat/>
    <w:rsid w:val="004D65A1"/>
    <w:pPr>
      <w:ind w:left="720"/>
      <w:contextualSpacing/>
    </w:pPr>
  </w:style>
  <w:style w:type="character" w:customStyle="1" w:styleId="ListParagraphChar">
    <w:name w:val="List Paragraph Char"/>
    <w:link w:val="ListParagraph"/>
    <w:uiPriority w:val="34"/>
    <w:locked/>
    <w:rsid w:val="004D65A1"/>
  </w:style>
  <w:style w:type="paragraph" w:customStyle="1" w:styleId="Normal1">
    <w:name w:val="Normal1"/>
    <w:rsid w:val="004D65A1"/>
    <w:rPr>
      <w:rFonts w:ascii="Times New Roman" w:eastAsia="Times New Roman" w:hAnsi="Times New Roman" w:cs="Times New Roman"/>
      <w:color w:val="000000"/>
    </w:rPr>
  </w:style>
  <w:style w:type="character" w:customStyle="1" w:styleId="UnresolvedMention1">
    <w:name w:val="Unresolved Mention1"/>
    <w:basedOn w:val="DefaultParagraphFont"/>
    <w:uiPriority w:val="99"/>
    <w:rsid w:val="00DF7270"/>
    <w:rPr>
      <w:color w:val="808080"/>
      <w:shd w:val="clear" w:color="auto" w:fill="E6E6E6"/>
    </w:rPr>
  </w:style>
  <w:style w:type="character" w:customStyle="1" w:styleId="resume-font">
    <w:name w:val="resume-font"/>
    <w:basedOn w:val="DefaultParagraphFont"/>
    <w:rsid w:val="00A9280A"/>
  </w:style>
  <w:style w:type="paragraph" w:customStyle="1" w:styleId="Normal2">
    <w:name w:val="Normal2"/>
    <w:rsid w:val="00760AB2"/>
    <w:pPr>
      <w:widowControl w:val="0"/>
    </w:pPr>
    <w:rPr>
      <w:rFonts w:ascii="Times New Roman" w:eastAsia="Times New Roman" w:hAnsi="Times New Roman" w:cs="Times New Roman"/>
      <w:color w:val="000000"/>
    </w:rPr>
  </w:style>
  <w:style w:type="character" w:customStyle="1" w:styleId="hl">
    <w:name w:val="hl"/>
    <w:basedOn w:val="DefaultParagraphFont"/>
    <w:rsid w:val="00466A75"/>
  </w:style>
  <w:style w:type="character" w:styleId="PlaceholderText">
    <w:name w:val="Placeholder Text"/>
    <w:basedOn w:val="DefaultParagraphFont"/>
    <w:uiPriority w:val="99"/>
    <w:semiHidden/>
    <w:rsid w:val="004A387C"/>
    <w:rPr>
      <w:color w:val="808080"/>
    </w:rPr>
  </w:style>
</w:styles>
</file>

<file path=word/webSettings.xml><?xml version="1.0" encoding="utf-8"?>
<w:webSettings xmlns:r="http://schemas.openxmlformats.org/officeDocument/2006/relationships" xmlns:w="http://schemas.openxmlformats.org/wordprocessingml/2006/main">
  <w:divs>
    <w:div w:id="382102866">
      <w:bodyDiv w:val="1"/>
      <w:marLeft w:val="0"/>
      <w:marRight w:val="0"/>
      <w:marTop w:val="0"/>
      <w:marBottom w:val="0"/>
      <w:divBdr>
        <w:top w:val="none" w:sz="0" w:space="0" w:color="auto"/>
        <w:left w:val="none" w:sz="0" w:space="0" w:color="auto"/>
        <w:bottom w:val="none" w:sz="0" w:space="0" w:color="auto"/>
        <w:right w:val="none" w:sz="0" w:space="0" w:color="auto"/>
      </w:divBdr>
    </w:div>
    <w:div w:id="976296569">
      <w:bodyDiv w:val="1"/>
      <w:marLeft w:val="0"/>
      <w:marRight w:val="0"/>
      <w:marTop w:val="0"/>
      <w:marBottom w:val="0"/>
      <w:divBdr>
        <w:top w:val="none" w:sz="0" w:space="0" w:color="auto"/>
        <w:left w:val="none" w:sz="0" w:space="0" w:color="auto"/>
        <w:bottom w:val="none" w:sz="0" w:space="0" w:color="auto"/>
        <w:right w:val="none" w:sz="0" w:space="0" w:color="auto"/>
      </w:divBdr>
    </w:div>
    <w:div w:id="1220362985">
      <w:bodyDiv w:val="1"/>
      <w:marLeft w:val="0"/>
      <w:marRight w:val="0"/>
      <w:marTop w:val="0"/>
      <w:marBottom w:val="0"/>
      <w:divBdr>
        <w:top w:val="none" w:sz="0" w:space="0" w:color="auto"/>
        <w:left w:val="none" w:sz="0" w:space="0" w:color="auto"/>
        <w:bottom w:val="none" w:sz="0" w:space="0" w:color="auto"/>
        <w:right w:val="none" w:sz="0" w:space="0" w:color="auto"/>
      </w:divBdr>
    </w:div>
    <w:div w:id="1521354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2004</Words>
  <Characters>11425</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Kishore Kamalay</dc:creator>
  <cp:lastModifiedBy>sreer_000</cp:lastModifiedBy>
  <cp:revision>2</cp:revision>
  <dcterms:created xsi:type="dcterms:W3CDTF">2021-03-08T17:06:00Z</dcterms:created>
  <dcterms:modified xsi:type="dcterms:W3CDTF">2021-03-08T17:06:00Z</dcterms:modified>
</cp:coreProperties>
</file>